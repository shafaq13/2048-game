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4B54" w14:textId="77777777" w:rsidR="002049F6" w:rsidRPr="001B08CF" w:rsidRDefault="009A07B3">
      <w:pPr>
        <w:spacing w:before="57"/>
        <w:ind w:left="2247"/>
        <w:rPr>
          <w:rFonts w:ascii="Calibri" w:eastAsia="Calibri" w:hAnsi="Calibri" w:cs="Calibri"/>
          <w:sz w:val="44"/>
          <w:szCs w:val="44"/>
          <w:u w:val="single"/>
        </w:rPr>
      </w:pPr>
      <w:r w:rsidRPr="001B08CF">
        <w:rPr>
          <w:rFonts w:ascii="Calibri" w:eastAsia="Calibri" w:hAnsi="Calibri" w:cs="Calibri"/>
          <w:b/>
          <w:sz w:val="22"/>
          <w:szCs w:val="22"/>
          <w:u w:color="000000"/>
        </w:rPr>
        <w:t xml:space="preserve">   </w:t>
      </w:r>
      <w:r w:rsidRPr="001B08CF">
        <w:rPr>
          <w:rFonts w:ascii="Calibri" w:eastAsia="Calibri" w:hAnsi="Calibri" w:cs="Calibri"/>
          <w:b/>
          <w:spacing w:val="1"/>
          <w:sz w:val="22"/>
          <w:szCs w:val="22"/>
          <w:u w:color="000000"/>
        </w:rPr>
        <w:t xml:space="preserve"> </w:t>
      </w:r>
      <w:r w:rsidRPr="001B08CF">
        <w:rPr>
          <w:rFonts w:ascii="Calibri" w:eastAsia="Calibri" w:hAnsi="Calibri" w:cs="Calibri"/>
          <w:b/>
          <w:spacing w:val="-2"/>
          <w:sz w:val="44"/>
          <w:szCs w:val="44"/>
          <w:u w:val="single" w:color="000000"/>
        </w:rPr>
        <w:t>P</w:t>
      </w:r>
      <w:r w:rsidRPr="001B08CF">
        <w:rPr>
          <w:rFonts w:ascii="Calibri" w:eastAsia="Calibri" w:hAnsi="Calibri" w:cs="Calibri"/>
          <w:b/>
          <w:spacing w:val="-4"/>
          <w:sz w:val="44"/>
          <w:szCs w:val="44"/>
          <w:u w:val="single" w:color="000000"/>
        </w:rPr>
        <w:t>R</w:t>
      </w:r>
      <w:r w:rsidRPr="001B08CF">
        <w:rPr>
          <w:rFonts w:ascii="Calibri" w:eastAsia="Calibri" w:hAnsi="Calibri" w:cs="Calibri"/>
          <w:b/>
          <w:spacing w:val="1"/>
          <w:sz w:val="44"/>
          <w:szCs w:val="44"/>
          <w:u w:val="single" w:color="000000"/>
        </w:rPr>
        <w:t>O</w:t>
      </w:r>
      <w:r w:rsidRPr="001B08CF">
        <w:rPr>
          <w:rFonts w:ascii="Calibri" w:eastAsia="Calibri" w:hAnsi="Calibri" w:cs="Calibri"/>
          <w:b/>
          <w:spacing w:val="-3"/>
          <w:sz w:val="44"/>
          <w:szCs w:val="44"/>
          <w:u w:val="single" w:color="000000"/>
        </w:rPr>
        <w:t>J</w:t>
      </w:r>
      <w:r w:rsidRPr="001B08CF">
        <w:rPr>
          <w:rFonts w:ascii="Calibri" w:eastAsia="Calibri" w:hAnsi="Calibri" w:cs="Calibri"/>
          <w:b/>
          <w:spacing w:val="2"/>
          <w:sz w:val="44"/>
          <w:szCs w:val="44"/>
          <w:u w:val="single" w:color="000000"/>
        </w:rPr>
        <w:t>E</w:t>
      </w:r>
      <w:r w:rsidRPr="001B08CF">
        <w:rPr>
          <w:rFonts w:ascii="Calibri" w:eastAsia="Calibri" w:hAnsi="Calibri" w:cs="Calibri"/>
          <w:b/>
          <w:spacing w:val="-1"/>
          <w:sz w:val="44"/>
          <w:szCs w:val="44"/>
          <w:u w:val="single" w:color="000000"/>
        </w:rPr>
        <w:t>C</w:t>
      </w:r>
      <w:r w:rsidRPr="001B08CF">
        <w:rPr>
          <w:rFonts w:ascii="Calibri" w:eastAsia="Calibri" w:hAnsi="Calibri" w:cs="Calibri"/>
          <w:b/>
          <w:sz w:val="44"/>
          <w:szCs w:val="44"/>
          <w:u w:val="single" w:color="000000"/>
        </w:rPr>
        <w:t>T</w:t>
      </w:r>
      <w:r w:rsidRPr="001B08CF">
        <w:rPr>
          <w:rFonts w:ascii="Calibri" w:eastAsia="Calibri" w:hAnsi="Calibri" w:cs="Calibri"/>
          <w:b/>
          <w:spacing w:val="2"/>
          <w:sz w:val="44"/>
          <w:szCs w:val="44"/>
          <w:u w:val="single" w:color="000000"/>
        </w:rPr>
        <w:t xml:space="preserve"> </w:t>
      </w:r>
      <w:r w:rsidRPr="001B08CF">
        <w:rPr>
          <w:rFonts w:ascii="Calibri" w:eastAsia="Calibri" w:hAnsi="Calibri" w:cs="Calibri"/>
          <w:b/>
          <w:spacing w:val="1"/>
          <w:sz w:val="44"/>
          <w:szCs w:val="44"/>
          <w:u w:val="single" w:color="000000"/>
        </w:rPr>
        <w:t>R</w:t>
      </w:r>
      <w:r w:rsidRPr="001B08CF">
        <w:rPr>
          <w:rFonts w:ascii="Calibri" w:eastAsia="Calibri" w:hAnsi="Calibri" w:cs="Calibri"/>
          <w:b/>
          <w:spacing w:val="2"/>
          <w:sz w:val="44"/>
          <w:szCs w:val="44"/>
          <w:u w:val="single" w:color="000000"/>
        </w:rPr>
        <w:t>E</w:t>
      </w:r>
      <w:r w:rsidRPr="001B08CF">
        <w:rPr>
          <w:rFonts w:ascii="Calibri" w:eastAsia="Calibri" w:hAnsi="Calibri" w:cs="Calibri"/>
          <w:b/>
          <w:spacing w:val="-2"/>
          <w:sz w:val="44"/>
          <w:szCs w:val="44"/>
          <w:u w:val="single" w:color="000000"/>
        </w:rPr>
        <w:t>P</w:t>
      </w:r>
      <w:r w:rsidRPr="001B08CF">
        <w:rPr>
          <w:rFonts w:ascii="Calibri" w:eastAsia="Calibri" w:hAnsi="Calibri" w:cs="Calibri"/>
          <w:b/>
          <w:spacing w:val="1"/>
          <w:sz w:val="44"/>
          <w:szCs w:val="44"/>
          <w:u w:val="single" w:color="000000"/>
        </w:rPr>
        <w:t>O</w:t>
      </w:r>
      <w:r w:rsidRPr="001B08CF">
        <w:rPr>
          <w:rFonts w:ascii="Calibri" w:eastAsia="Calibri" w:hAnsi="Calibri" w:cs="Calibri"/>
          <w:b/>
          <w:spacing w:val="-4"/>
          <w:sz w:val="44"/>
          <w:szCs w:val="44"/>
          <w:u w:val="single" w:color="000000"/>
        </w:rPr>
        <w:t>R</w:t>
      </w:r>
      <w:r w:rsidRPr="001B08CF">
        <w:rPr>
          <w:rFonts w:ascii="Calibri" w:eastAsia="Calibri" w:hAnsi="Calibri" w:cs="Calibri"/>
          <w:b/>
          <w:sz w:val="44"/>
          <w:szCs w:val="44"/>
          <w:u w:val="single" w:color="000000"/>
        </w:rPr>
        <w:t>T</w:t>
      </w:r>
    </w:p>
    <w:p w14:paraId="74009AAC" w14:textId="77777777" w:rsidR="002049F6" w:rsidRDefault="002049F6">
      <w:pPr>
        <w:spacing w:line="120" w:lineRule="exact"/>
        <w:rPr>
          <w:sz w:val="12"/>
          <w:szCs w:val="12"/>
        </w:rPr>
      </w:pPr>
    </w:p>
    <w:p w14:paraId="563AAB6C" w14:textId="77777777" w:rsidR="002049F6" w:rsidRDefault="002049F6">
      <w:pPr>
        <w:spacing w:line="200" w:lineRule="exact"/>
      </w:pPr>
    </w:p>
    <w:p w14:paraId="23CF40A7" w14:textId="77777777" w:rsidR="002049F6" w:rsidRDefault="002049F6">
      <w:pPr>
        <w:spacing w:line="200" w:lineRule="exact"/>
      </w:pPr>
    </w:p>
    <w:p w14:paraId="60F00827" w14:textId="77777777" w:rsidR="002049F6" w:rsidRDefault="002049F6">
      <w:pPr>
        <w:spacing w:line="200" w:lineRule="exact"/>
      </w:pPr>
    </w:p>
    <w:p w14:paraId="7375B6ED" w14:textId="77777777" w:rsidR="002049F6" w:rsidRDefault="002049F6">
      <w:pPr>
        <w:spacing w:line="200" w:lineRule="exact"/>
      </w:pPr>
    </w:p>
    <w:p w14:paraId="05F79E7C" w14:textId="77777777" w:rsidR="002049F6" w:rsidRDefault="002049F6">
      <w:pPr>
        <w:spacing w:line="200" w:lineRule="exact"/>
      </w:pPr>
    </w:p>
    <w:p w14:paraId="07879C3E" w14:textId="77777777" w:rsidR="002049F6" w:rsidRDefault="002049F6">
      <w:pPr>
        <w:spacing w:line="200" w:lineRule="exact"/>
      </w:pPr>
    </w:p>
    <w:p w14:paraId="7881BBE7" w14:textId="77777777" w:rsidR="002049F6" w:rsidRDefault="002049F6">
      <w:pPr>
        <w:spacing w:line="200" w:lineRule="exact"/>
      </w:pPr>
    </w:p>
    <w:p w14:paraId="241294C4" w14:textId="44A4B9C0" w:rsidR="002049F6" w:rsidRPr="001B08CF" w:rsidRDefault="009A07B3">
      <w:pPr>
        <w:spacing w:before="11"/>
        <w:ind w:left="101"/>
        <w:rPr>
          <w:rFonts w:ascii="Calibri" w:eastAsia="Calibri" w:hAnsi="Calibri" w:cs="Calibri"/>
          <w:sz w:val="36"/>
          <w:szCs w:val="36"/>
        </w:rPr>
      </w:pPr>
      <w:proofErr w:type="spellStart"/>
      <w:r w:rsidRPr="001B08CF">
        <w:rPr>
          <w:rFonts w:ascii="Calibri" w:eastAsia="Calibri" w:hAnsi="Calibri" w:cs="Calibri"/>
          <w:b/>
          <w:spacing w:val="1"/>
          <w:sz w:val="36"/>
          <w:szCs w:val="36"/>
          <w:u w:color="000000"/>
        </w:rPr>
        <w:t>I</w:t>
      </w:r>
      <w:r w:rsidRPr="001B08CF">
        <w:rPr>
          <w:rFonts w:ascii="Calibri" w:eastAsia="Calibri" w:hAnsi="Calibri" w:cs="Calibri"/>
          <w:b/>
          <w:spacing w:val="2"/>
          <w:sz w:val="36"/>
          <w:szCs w:val="36"/>
          <w:u w:color="000000"/>
        </w:rPr>
        <w:t>ns</w:t>
      </w:r>
      <w:r w:rsidRPr="001B08CF">
        <w:rPr>
          <w:rFonts w:ascii="Calibri" w:eastAsia="Calibri" w:hAnsi="Calibri" w:cs="Calibri"/>
          <w:b/>
          <w:spacing w:val="-3"/>
          <w:sz w:val="36"/>
          <w:szCs w:val="36"/>
          <w:u w:color="000000"/>
        </w:rPr>
        <w:t>h</w:t>
      </w:r>
      <w:r w:rsidRPr="001B08CF">
        <w:rPr>
          <w:rFonts w:ascii="Calibri" w:eastAsia="Calibri" w:hAnsi="Calibri" w:cs="Calibri"/>
          <w:b/>
          <w:sz w:val="36"/>
          <w:szCs w:val="36"/>
          <w:u w:color="000000"/>
        </w:rPr>
        <w:t>a</w:t>
      </w:r>
      <w:proofErr w:type="spellEnd"/>
      <w:r w:rsidRPr="001B08CF">
        <w:rPr>
          <w:rFonts w:ascii="Calibri" w:eastAsia="Calibri" w:hAnsi="Calibri" w:cs="Calibri"/>
          <w:b/>
          <w:spacing w:val="1"/>
          <w:sz w:val="36"/>
          <w:szCs w:val="36"/>
          <w:u w:color="000000"/>
        </w:rPr>
        <w:t xml:space="preserve"> </w:t>
      </w:r>
      <w:proofErr w:type="spellStart"/>
      <w:r w:rsidRPr="001B08CF">
        <w:rPr>
          <w:rFonts w:ascii="Calibri" w:eastAsia="Calibri" w:hAnsi="Calibri" w:cs="Calibri"/>
          <w:b/>
          <w:spacing w:val="-3"/>
          <w:sz w:val="36"/>
          <w:szCs w:val="36"/>
          <w:u w:color="000000"/>
        </w:rPr>
        <w:t>J</w:t>
      </w:r>
      <w:r w:rsidRPr="001B08CF">
        <w:rPr>
          <w:rFonts w:ascii="Calibri" w:eastAsia="Calibri" w:hAnsi="Calibri" w:cs="Calibri"/>
          <w:b/>
          <w:spacing w:val="1"/>
          <w:sz w:val="36"/>
          <w:szCs w:val="36"/>
          <w:u w:color="000000"/>
        </w:rPr>
        <w:t>av</w:t>
      </w:r>
      <w:r w:rsidRPr="001B08CF">
        <w:rPr>
          <w:rFonts w:ascii="Calibri" w:eastAsia="Calibri" w:hAnsi="Calibri" w:cs="Calibri"/>
          <w:b/>
          <w:spacing w:val="-1"/>
          <w:sz w:val="36"/>
          <w:szCs w:val="36"/>
          <w:u w:color="000000"/>
        </w:rPr>
        <w:t>e</w:t>
      </w:r>
      <w:r w:rsidRPr="001B08CF">
        <w:rPr>
          <w:rFonts w:ascii="Calibri" w:eastAsia="Calibri" w:hAnsi="Calibri" w:cs="Calibri"/>
          <w:b/>
          <w:sz w:val="36"/>
          <w:szCs w:val="36"/>
          <w:u w:color="000000"/>
        </w:rPr>
        <w:t>d</w:t>
      </w:r>
      <w:proofErr w:type="spellEnd"/>
      <w:r w:rsidRPr="001B08CF">
        <w:rPr>
          <w:rFonts w:ascii="Calibri" w:eastAsia="Calibri" w:hAnsi="Calibri" w:cs="Calibri"/>
          <w:b/>
          <w:spacing w:val="4"/>
          <w:sz w:val="36"/>
          <w:szCs w:val="36"/>
          <w:u w:color="000000"/>
        </w:rPr>
        <w:t xml:space="preserve"> </w:t>
      </w:r>
      <w:r w:rsidR="001B08CF">
        <w:rPr>
          <w:rFonts w:ascii="Calibri" w:eastAsia="Calibri" w:hAnsi="Calibri" w:cs="Calibri"/>
          <w:b/>
          <w:spacing w:val="4"/>
          <w:sz w:val="36"/>
          <w:szCs w:val="36"/>
          <w:u w:color="000000"/>
        </w:rPr>
        <w:t>(</w:t>
      </w:r>
      <w:r w:rsidRPr="001B08CF">
        <w:rPr>
          <w:rFonts w:ascii="Calibri" w:eastAsia="Calibri" w:hAnsi="Calibri" w:cs="Calibri"/>
          <w:b/>
          <w:spacing w:val="-2"/>
          <w:sz w:val="36"/>
          <w:szCs w:val="36"/>
          <w:u w:color="000000"/>
        </w:rPr>
        <w:t>21</w:t>
      </w:r>
      <w:r w:rsidRPr="001B08CF">
        <w:rPr>
          <w:rFonts w:ascii="Calibri" w:eastAsia="Calibri" w:hAnsi="Calibri" w:cs="Calibri"/>
          <w:b/>
          <w:spacing w:val="-1"/>
          <w:sz w:val="36"/>
          <w:szCs w:val="36"/>
          <w:u w:color="000000"/>
        </w:rPr>
        <w:t>k</w:t>
      </w:r>
      <w:r w:rsidRPr="001B08CF">
        <w:rPr>
          <w:rFonts w:ascii="Calibri" w:eastAsia="Calibri" w:hAnsi="Calibri" w:cs="Calibri"/>
          <w:b/>
          <w:spacing w:val="3"/>
          <w:sz w:val="36"/>
          <w:szCs w:val="36"/>
          <w:u w:color="000000"/>
        </w:rPr>
        <w:t>-</w:t>
      </w:r>
      <w:r w:rsidRPr="001B08CF">
        <w:rPr>
          <w:rFonts w:ascii="Calibri" w:eastAsia="Calibri" w:hAnsi="Calibri" w:cs="Calibri"/>
          <w:b/>
          <w:spacing w:val="-2"/>
          <w:sz w:val="36"/>
          <w:szCs w:val="36"/>
          <w:u w:color="000000"/>
        </w:rPr>
        <w:t>3279</w:t>
      </w:r>
      <w:r w:rsidR="001B08CF">
        <w:rPr>
          <w:rFonts w:ascii="Calibri" w:eastAsia="Calibri" w:hAnsi="Calibri" w:cs="Calibri"/>
          <w:b/>
          <w:spacing w:val="-2"/>
          <w:sz w:val="36"/>
          <w:szCs w:val="36"/>
          <w:u w:color="000000"/>
        </w:rPr>
        <w:t>)</w:t>
      </w:r>
    </w:p>
    <w:p w14:paraId="77E1E2D0" w14:textId="77777777" w:rsidR="002049F6" w:rsidRPr="001B08CF" w:rsidRDefault="002049F6">
      <w:pPr>
        <w:spacing w:line="160" w:lineRule="exact"/>
        <w:rPr>
          <w:sz w:val="36"/>
          <w:szCs w:val="36"/>
        </w:rPr>
      </w:pPr>
    </w:p>
    <w:p w14:paraId="2FC74DEF" w14:textId="5CD8CA3D" w:rsidR="002049F6" w:rsidRPr="001B08CF" w:rsidRDefault="009A07B3">
      <w:pPr>
        <w:spacing w:before="11"/>
        <w:ind w:left="101"/>
        <w:rPr>
          <w:rFonts w:ascii="Calibri" w:eastAsia="Calibri" w:hAnsi="Calibri" w:cs="Calibri"/>
          <w:sz w:val="36"/>
          <w:szCs w:val="36"/>
        </w:rPr>
      </w:pPr>
      <w:proofErr w:type="spellStart"/>
      <w:r w:rsidRPr="001B08CF">
        <w:rPr>
          <w:rFonts w:ascii="Calibri" w:eastAsia="Calibri" w:hAnsi="Calibri" w:cs="Calibri"/>
          <w:b/>
          <w:spacing w:val="1"/>
          <w:sz w:val="36"/>
          <w:szCs w:val="36"/>
          <w:u w:color="000000"/>
        </w:rPr>
        <w:t>S</w:t>
      </w:r>
      <w:r w:rsidRPr="001B08CF">
        <w:rPr>
          <w:rFonts w:ascii="Calibri" w:eastAsia="Calibri" w:hAnsi="Calibri" w:cs="Calibri"/>
          <w:b/>
          <w:spacing w:val="2"/>
          <w:sz w:val="36"/>
          <w:szCs w:val="36"/>
          <w:u w:color="000000"/>
        </w:rPr>
        <w:t>h</w:t>
      </w:r>
      <w:r w:rsidRPr="001B08CF">
        <w:rPr>
          <w:rFonts w:ascii="Calibri" w:eastAsia="Calibri" w:hAnsi="Calibri" w:cs="Calibri"/>
          <w:b/>
          <w:spacing w:val="1"/>
          <w:sz w:val="36"/>
          <w:szCs w:val="36"/>
          <w:u w:color="000000"/>
        </w:rPr>
        <w:t>a</w:t>
      </w:r>
      <w:r w:rsidRPr="001B08CF">
        <w:rPr>
          <w:rFonts w:ascii="Calibri" w:eastAsia="Calibri" w:hAnsi="Calibri" w:cs="Calibri"/>
          <w:b/>
          <w:sz w:val="36"/>
          <w:szCs w:val="36"/>
          <w:u w:color="000000"/>
        </w:rPr>
        <w:t>f</w:t>
      </w:r>
      <w:r w:rsidRPr="001B08CF">
        <w:rPr>
          <w:rFonts w:ascii="Calibri" w:eastAsia="Calibri" w:hAnsi="Calibri" w:cs="Calibri"/>
          <w:b/>
          <w:spacing w:val="-3"/>
          <w:sz w:val="36"/>
          <w:szCs w:val="36"/>
          <w:u w:color="000000"/>
        </w:rPr>
        <w:t>a</w:t>
      </w:r>
      <w:r w:rsidRPr="001B08CF">
        <w:rPr>
          <w:rFonts w:ascii="Calibri" w:eastAsia="Calibri" w:hAnsi="Calibri" w:cs="Calibri"/>
          <w:b/>
          <w:sz w:val="36"/>
          <w:szCs w:val="36"/>
          <w:u w:color="000000"/>
        </w:rPr>
        <w:t>q</w:t>
      </w:r>
      <w:proofErr w:type="spellEnd"/>
      <w:r w:rsidRPr="001B08CF">
        <w:rPr>
          <w:rFonts w:ascii="Calibri" w:eastAsia="Calibri" w:hAnsi="Calibri" w:cs="Calibri"/>
          <w:b/>
          <w:spacing w:val="2"/>
          <w:sz w:val="36"/>
          <w:szCs w:val="36"/>
          <w:u w:color="000000"/>
        </w:rPr>
        <w:t xml:space="preserve"> </w:t>
      </w:r>
      <w:r w:rsidRPr="001B08CF">
        <w:rPr>
          <w:rFonts w:ascii="Calibri" w:eastAsia="Calibri" w:hAnsi="Calibri" w:cs="Calibri"/>
          <w:b/>
          <w:spacing w:val="1"/>
          <w:sz w:val="36"/>
          <w:szCs w:val="36"/>
          <w:u w:color="000000"/>
        </w:rPr>
        <w:t>Sal</w:t>
      </w:r>
      <w:r w:rsidRPr="001B08CF">
        <w:rPr>
          <w:rFonts w:ascii="Calibri" w:eastAsia="Calibri" w:hAnsi="Calibri" w:cs="Calibri"/>
          <w:b/>
          <w:spacing w:val="-1"/>
          <w:sz w:val="36"/>
          <w:szCs w:val="36"/>
          <w:u w:color="000000"/>
        </w:rPr>
        <w:t>ee</w:t>
      </w:r>
      <w:r w:rsidRPr="001B08CF">
        <w:rPr>
          <w:rFonts w:ascii="Calibri" w:eastAsia="Calibri" w:hAnsi="Calibri" w:cs="Calibri"/>
          <w:b/>
          <w:sz w:val="36"/>
          <w:szCs w:val="36"/>
          <w:u w:color="000000"/>
        </w:rPr>
        <w:t xml:space="preserve">m </w:t>
      </w:r>
      <w:r w:rsidR="001B08CF">
        <w:rPr>
          <w:rFonts w:ascii="Calibri" w:eastAsia="Calibri" w:hAnsi="Calibri" w:cs="Calibri"/>
          <w:b/>
          <w:spacing w:val="5"/>
          <w:sz w:val="36"/>
          <w:szCs w:val="36"/>
          <w:u w:color="000000"/>
        </w:rPr>
        <w:t>(</w:t>
      </w:r>
      <w:r w:rsidRPr="001B08CF">
        <w:rPr>
          <w:rFonts w:ascii="Calibri" w:eastAsia="Calibri" w:hAnsi="Calibri" w:cs="Calibri"/>
          <w:b/>
          <w:spacing w:val="-2"/>
          <w:sz w:val="36"/>
          <w:szCs w:val="36"/>
          <w:u w:color="000000"/>
        </w:rPr>
        <w:t>21</w:t>
      </w:r>
      <w:r w:rsidRPr="001B08CF">
        <w:rPr>
          <w:rFonts w:ascii="Calibri" w:eastAsia="Calibri" w:hAnsi="Calibri" w:cs="Calibri"/>
          <w:b/>
          <w:spacing w:val="-1"/>
          <w:sz w:val="36"/>
          <w:szCs w:val="36"/>
          <w:u w:color="000000"/>
        </w:rPr>
        <w:t>k</w:t>
      </w:r>
      <w:r w:rsidRPr="001B08CF">
        <w:rPr>
          <w:rFonts w:ascii="Calibri" w:eastAsia="Calibri" w:hAnsi="Calibri" w:cs="Calibri"/>
          <w:b/>
          <w:spacing w:val="3"/>
          <w:sz w:val="36"/>
          <w:szCs w:val="36"/>
          <w:u w:color="000000"/>
        </w:rPr>
        <w:t>-</w:t>
      </w:r>
      <w:r w:rsidRPr="001B08CF">
        <w:rPr>
          <w:rFonts w:ascii="Calibri" w:eastAsia="Calibri" w:hAnsi="Calibri" w:cs="Calibri"/>
          <w:b/>
          <w:spacing w:val="-2"/>
          <w:sz w:val="36"/>
          <w:szCs w:val="36"/>
          <w:u w:color="000000"/>
        </w:rPr>
        <w:t>3198</w:t>
      </w:r>
      <w:r w:rsidR="001B08CF">
        <w:rPr>
          <w:rFonts w:ascii="Calibri" w:eastAsia="Calibri" w:hAnsi="Calibri" w:cs="Calibri"/>
          <w:b/>
          <w:spacing w:val="-2"/>
          <w:sz w:val="36"/>
          <w:szCs w:val="36"/>
          <w:u w:color="000000"/>
        </w:rPr>
        <w:t>)</w:t>
      </w:r>
    </w:p>
    <w:p w14:paraId="0C0593C8" w14:textId="77777777" w:rsidR="002049F6" w:rsidRDefault="002049F6">
      <w:pPr>
        <w:spacing w:line="200" w:lineRule="exact"/>
      </w:pPr>
    </w:p>
    <w:p w14:paraId="4D031DD9" w14:textId="77777777" w:rsidR="002049F6" w:rsidRDefault="002049F6">
      <w:pPr>
        <w:spacing w:line="200" w:lineRule="exact"/>
      </w:pPr>
    </w:p>
    <w:p w14:paraId="0B9CDE89" w14:textId="359FCE9D" w:rsidR="002049F6" w:rsidRDefault="00B35778">
      <w:pPr>
        <w:spacing w:before="1" w:line="220" w:lineRule="exact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1C11D2F0" w14:textId="77777777" w:rsidR="002049F6" w:rsidRPr="001B08CF" w:rsidRDefault="009A07B3">
      <w:pPr>
        <w:spacing w:before="11"/>
        <w:ind w:left="101"/>
        <w:rPr>
          <w:rFonts w:ascii="Calibri" w:eastAsia="Calibri" w:hAnsi="Calibri" w:cs="Calibri"/>
          <w:b/>
          <w:bCs/>
          <w:sz w:val="22"/>
          <w:szCs w:val="22"/>
        </w:rPr>
      </w:pPr>
      <w:proofErr w:type="gramStart"/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s</w:t>
      </w:r>
      <w:r w:rsidRPr="001B08CF">
        <w:rPr>
          <w:rFonts w:ascii="Calibri" w:eastAsia="Calibri" w:hAnsi="Calibri" w:cs="Calibri"/>
          <w:b/>
          <w:bCs/>
          <w:spacing w:val="1"/>
          <w:sz w:val="22"/>
          <w:szCs w:val="22"/>
        </w:rPr>
        <w:t>t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a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r</w:t>
      </w:r>
      <w:r w:rsidRPr="001B08CF">
        <w:rPr>
          <w:rFonts w:ascii="Calibri" w:eastAsia="Calibri" w:hAnsi="Calibri" w:cs="Calibri"/>
          <w:b/>
          <w:bCs/>
          <w:spacing w:val="1"/>
          <w:sz w:val="22"/>
          <w:szCs w:val="22"/>
        </w:rPr>
        <w:t>t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(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)</w:t>
      </w:r>
      <w:proofErr w:type="gramEnd"/>
    </w:p>
    <w:p w14:paraId="72D5F842" w14:textId="77777777" w:rsidR="002049F6" w:rsidRDefault="002049F6">
      <w:pPr>
        <w:spacing w:before="1" w:line="180" w:lineRule="exact"/>
        <w:rPr>
          <w:sz w:val="18"/>
          <w:szCs w:val="18"/>
        </w:rPr>
      </w:pPr>
    </w:p>
    <w:p w14:paraId="15A1E93A" w14:textId="3DD2E20F" w:rsidR="002049F6" w:rsidRDefault="009A07B3">
      <w:pPr>
        <w:spacing w:line="259" w:lineRule="auto"/>
        <w:ind w:left="101" w:right="5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 d</w:t>
      </w:r>
      <w:r>
        <w:rPr>
          <w:rFonts w:ascii="Calibri" w:eastAsia="Calibri" w:hAnsi="Calibri" w:cs="Calibri"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ayi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equ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ext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a</w:t>
      </w:r>
      <w:r>
        <w:rPr>
          <w:rFonts w:ascii="Calibri" w:eastAsia="Calibri" w:hAnsi="Calibri" w:cs="Calibri"/>
          <w:spacing w:val="-1"/>
          <w:sz w:val="22"/>
          <w:szCs w:val="22"/>
        </w:rPr>
        <w:t>ls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B08C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1B08CF">
        <w:rPr>
          <w:rFonts w:ascii="Calibri" w:eastAsia="Calibri" w:hAnsi="Calibri" w:cs="Calibri"/>
          <w:sz w:val="22"/>
          <w:szCs w:val="22"/>
        </w:rPr>
        <w:t>h</w:t>
      </w:r>
      <w:r w:rsidR="001B08CF"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by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F7D0340" w14:textId="77777777" w:rsidR="002049F6" w:rsidRDefault="002049F6">
      <w:pPr>
        <w:spacing w:line="200" w:lineRule="exact"/>
      </w:pPr>
    </w:p>
    <w:p w14:paraId="79F29C64" w14:textId="77777777" w:rsidR="002049F6" w:rsidRDefault="002049F6">
      <w:pPr>
        <w:spacing w:line="200" w:lineRule="exact"/>
      </w:pPr>
    </w:p>
    <w:p w14:paraId="6B66A921" w14:textId="77777777" w:rsidR="002049F6" w:rsidRDefault="002049F6">
      <w:pPr>
        <w:spacing w:before="14" w:line="200" w:lineRule="exact"/>
      </w:pPr>
    </w:p>
    <w:p w14:paraId="5C733A1E" w14:textId="77777777" w:rsidR="002049F6" w:rsidRPr="001B08CF" w:rsidRDefault="009A07B3">
      <w:pPr>
        <w:ind w:left="101"/>
        <w:rPr>
          <w:rFonts w:ascii="Calibri" w:eastAsia="Calibri" w:hAnsi="Calibri" w:cs="Calibri"/>
          <w:b/>
          <w:bCs/>
          <w:sz w:val="22"/>
          <w:szCs w:val="22"/>
        </w:rPr>
      </w:pPr>
      <w:proofErr w:type="gramStart"/>
      <w:r w:rsidRPr="001B08CF">
        <w:rPr>
          <w:rFonts w:ascii="Calibri" w:eastAsia="Calibri" w:hAnsi="Calibri" w:cs="Calibri"/>
          <w:b/>
          <w:bCs/>
          <w:sz w:val="22"/>
          <w:szCs w:val="22"/>
        </w:rPr>
        <w:t>d</w:t>
      </w: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is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p</w:t>
      </w: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l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ay(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)</w:t>
      </w:r>
      <w:proofErr w:type="gramEnd"/>
    </w:p>
    <w:p w14:paraId="4B8976BA" w14:textId="77777777" w:rsidR="002049F6" w:rsidRDefault="002049F6">
      <w:pPr>
        <w:spacing w:before="1" w:line="180" w:lineRule="exact"/>
        <w:rPr>
          <w:sz w:val="18"/>
          <w:szCs w:val="18"/>
        </w:rPr>
      </w:pPr>
    </w:p>
    <w:p w14:paraId="739C91A3" w14:textId="4D2F0149" w:rsidR="002049F6" w:rsidRDefault="009A07B3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 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 i</w:t>
      </w:r>
      <w:r>
        <w:rPr>
          <w:rFonts w:ascii="Calibri" w:eastAsia="Calibri" w:hAnsi="Calibri" w:cs="Calibri"/>
          <w:spacing w:val="-1"/>
          <w:sz w:val="22"/>
          <w:szCs w:val="22"/>
        </w:rPr>
        <w:t>ns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ct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 w:rsidR="001B08CF">
        <w:rPr>
          <w:rFonts w:ascii="Calibri" w:eastAsia="Calibri" w:hAnsi="Calibri" w:cs="Calibri"/>
          <w:spacing w:val="1"/>
          <w:sz w:val="22"/>
          <w:szCs w:val="22"/>
        </w:rPr>
        <w:t>g</w:t>
      </w:r>
      <w:r w:rsidR="001B08CF">
        <w:rPr>
          <w:rFonts w:ascii="Calibri" w:eastAsia="Calibri" w:hAnsi="Calibri" w:cs="Calibri"/>
          <w:sz w:val="22"/>
          <w:szCs w:val="22"/>
        </w:rPr>
        <w:t>a</w:t>
      </w:r>
      <w:r w:rsidR="001B08CF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1B08CF">
        <w:rPr>
          <w:rFonts w:ascii="Calibri" w:eastAsia="Calibri" w:hAnsi="Calibri" w:cs="Calibri"/>
          <w:sz w:val="22"/>
          <w:szCs w:val="22"/>
        </w:rPr>
        <w:t>e</w:t>
      </w:r>
      <w:r w:rsidR="001B08CF">
        <w:rPr>
          <w:rFonts w:ascii="Calibri" w:eastAsia="Calibri" w:hAnsi="Calibri" w:cs="Calibri"/>
          <w:spacing w:val="1"/>
          <w:sz w:val="22"/>
          <w:szCs w:val="22"/>
        </w:rPr>
        <w:t>.</w:t>
      </w:r>
    </w:p>
    <w:p w14:paraId="588C12C6" w14:textId="77777777" w:rsidR="002049F6" w:rsidRDefault="002049F6">
      <w:pPr>
        <w:spacing w:line="200" w:lineRule="exact"/>
      </w:pPr>
    </w:p>
    <w:p w14:paraId="10B919D0" w14:textId="77777777" w:rsidR="002049F6" w:rsidRDefault="002049F6">
      <w:pPr>
        <w:spacing w:line="200" w:lineRule="exact"/>
      </w:pPr>
    </w:p>
    <w:p w14:paraId="281FF8E9" w14:textId="77777777" w:rsidR="002049F6" w:rsidRDefault="002049F6">
      <w:pPr>
        <w:spacing w:before="7" w:line="220" w:lineRule="exact"/>
        <w:rPr>
          <w:sz w:val="22"/>
          <w:szCs w:val="22"/>
        </w:rPr>
      </w:pPr>
    </w:p>
    <w:p w14:paraId="6D9CCCE5" w14:textId="555A297C" w:rsidR="002049F6" w:rsidRPr="001B08CF" w:rsidRDefault="001B08CF">
      <w:pPr>
        <w:ind w:left="101"/>
        <w:rPr>
          <w:rFonts w:ascii="Calibri" w:eastAsia="Calibri" w:hAnsi="Calibri" w:cs="Calibri"/>
          <w:b/>
          <w:bCs/>
          <w:sz w:val="22"/>
          <w:szCs w:val="22"/>
        </w:rPr>
      </w:pP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r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a</w:t>
      </w: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n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d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o</w:t>
      </w: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m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proofErr w:type="gramStart"/>
      <w:r w:rsidR="00B35778" w:rsidRPr="001B08CF">
        <w:rPr>
          <w:rFonts w:ascii="Calibri" w:eastAsia="Calibri" w:hAnsi="Calibri" w:cs="Calibri"/>
          <w:b/>
          <w:bCs/>
          <w:spacing w:val="1"/>
          <w:sz w:val="22"/>
          <w:szCs w:val="22"/>
        </w:rPr>
        <w:t>v</w:t>
      </w:r>
      <w:r w:rsidR="00B35778" w:rsidRPr="001B08CF">
        <w:rPr>
          <w:rFonts w:ascii="Calibri" w:eastAsia="Calibri" w:hAnsi="Calibri" w:cs="Calibri"/>
          <w:b/>
          <w:bCs/>
          <w:sz w:val="22"/>
          <w:szCs w:val="22"/>
        </w:rPr>
        <w:t>a</w:t>
      </w:r>
      <w:r w:rsidR="00B35778"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l</w:t>
      </w:r>
      <w:r w:rsidR="00B35778" w:rsidRPr="001B08CF">
        <w:rPr>
          <w:rFonts w:ascii="Calibri" w:eastAsia="Calibri" w:hAnsi="Calibri" w:cs="Calibri"/>
          <w:b/>
          <w:bCs/>
          <w:sz w:val="22"/>
          <w:szCs w:val="22"/>
        </w:rPr>
        <w:t>ue(</w:t>
      </w:r>
      <w:proofErr w:type="gramEnd"/>
      <w:r w:rsidR="00B35778" w:rsidRPr="001B08CF">
        <w:rPr>
          <w:rFonts w:ascii="Calibri" w:eastAsia="Calibri" w:hAnsi="Calibri" w:cs="Calibri"/>
          <w:b/>
          <w:bCs/>
          <w:spacing w:val="3"/>
          <w:sz w:val="22"/>
          <w:szCs w:val="22"/>
        </w:rPr>
        <w:t>)</w:t>
      </w:r>
    </w:p>
    <w:p w14:paraId="336D6D9F" w14:textId="77777777" w:rsidR="002049F6" w:rsidRDefault="002049F6">
      <w:pPr>
        <w:spacing w:before="1" w:line="180" w:lineRule="exact"/>
        <w:rPr>
          <w:sz w:val="18"/>
          <w:szCs w:val="18"/>
        </w:rPr>
      </w:pPr>
    </w:p>
    <w:p w14:paraId="08132D21" w14:textId="2DC18C7B" w:rsidR="002049F6" w:rsidRDefault="001B08CF">
      <w:pPr>
        <w:spacing w:line="259" w:lineRule="auto"/>
        <w:ind w:left="101" w:right="28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mo</w:t>
      </w:r>
      <w:r w:rsidR="009A07B3">
        <w:rPr>
          <w:rFonts w:ascii="Calibri" w:eastAsia="Calibri" w:hAnsi="Calibri" w:cs="Calibri"/>
          <w:sz w:val="22"/>
          <w:szCs w:val="22"/>
        </w:rPr>
        <w:t>ve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in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any d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2"/>
          <w:sz w:val="22"/>
          <w:szCs w:val="22"/>
        </w:rPr>
        <w:t>c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 xml:space="preserve">n a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9A07B3">
        <w:rPr>
          <w:rFonts w:ascii="Calibri" w:eastAsia="Calibri" w:hAnsi="Calibri" w:cs="Calibri"/>
          <w:sz w:val="22"/>
          <w:szCs w:val="22"/>
        </w:rPr>
        <w:t>u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9A07B3">
        <w:rPr>
          <w:rFonts w:ascii="Calibri" w:eastAsia="Calibri" w:hAnsi="Calibri" w:cs="Calibri"/>
          <w:sz w:val="22"/>
          <w:szCs w:val="22"/>
        </w:rPr>
        <w:t>ber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her</w:t>
      </w:r>
      <w:r w:rsidR="009A07B3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2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r</w:t>
      </w:r>
      <w:r w:rsidR="009A07B3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4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ne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07B3">
        <w:rPr>
          <w:rFonts w:ascii="Calibri" w:eastAsia="Calibri" w:hAnsi="Calibri" w:cs="Calibri"/>
          <w:sz w:val="22"/>
          <w:szCs w:val="22"/>
        </w:rPr>
        <w:t>ds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 xml:space="preserve">be </w:t>
      </w:r>
      <w:r w:rsidR="009A07B3">
        <w:rPr>
          <w:rFonts w:ascii="Calibri" w:eastAsia="Calibri" w:hAnsi="Calibri" w:cs="Calibri"/>
          <w:spacing w:val="2"/>
          <w:sz w:val="22"/>
          <w:szCs w:val="22"/>
        </w:rPr>
        <w:t>g</w:t>
      </w:r>
      <w:r w:rsidR="009A07B3">
        <w:rPr>
          <w:rFonts w:ascii="Calibri" w:eastAsia="Calibri" w:hAnsi="Calibri" w:cs="Calibri"/>
          <w:sz w:val="22"/>
          <w:szCs w:val="22"/>
        </w:rPr>
        <w:t>ene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a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 xml:space="preserve">ed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a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9A07B3">
        <w:rPr>
          <w:rFonts w:ascii="Calibri" w:eastAsia="Calibri" w:hAnsi="Calibri" w:cs="Calibri"/>
          <w:sz w:val="22"/>
          <w:szCs w:val="22"/>
        </w:rPr>
        <w:t>d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9A07B3">
        <w:rPr>
          <w:rFonts w:ascii="Calibri" w:eastAsia="Calibri" w:hAnsi="Calibri" w:cs="Calibri"/>
          <w:sz w:val="22"/>
          <w:szCs w:val="22"/>
        </w:rPr>
        <w:t>ly.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 w:rsidR="009A07B3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9A07B3">
        <w:rPr>
          <w:rFonts w:ascii="Calibri" w:eastAsia="Calibri" w:hAnsi="Calibri" w:cs="Calibri"/>
          <w:sz w:val="22"/>
          <w:szCs w:val="22"/>
        </w:rPr>
        <w:t>o</w:t>
      </w:r>
      <w:proofErr w:type="gramEnd"/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5"/>
          <w:sz w:val="22"/>
          <w:szCs w:val="22"/>
        </w:rPr>
        <w:t>i</w:t>
      </w:r>
      <w:r w:rsidR="009A07B3">
        <w:rPr>
          <w:rFonts w:ascii="Calibri" w:eastAsia="Calibri" w:hAnsi="Calibri" w:cs="Calibri"/>
          <w:sz w:val="22"/>
          <w:szCs w:val="22"/>
        </w:rPr>
        <w:t xml:space="preserve">n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A07B3">
        <w:rPr>
          <w:rFonts w:ascii="Calibri" w:eastAsia="Calibri" w:hAnsi="Calibri" w:cs="Calibri"/>
          <w:sz w:val="22"/>
          <w:szCs w:val="22"/>
        </w:rPr>
        <w:t>s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9A07B3">
        <w:rPr>
          <w:rFonts w:ascii="Calibri" w:eastAsia="Calibri" w:hAnsi="Calibri" w:cs="Calibri"/>
          <w:sz w:val="22"/>
          <w:szCs w:val="22"/>
        </w:rPr>
        <w:t>u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9A07B3">
        <w:rPr>
          <w:rFonts w:ascii="Calibri" w:eastAsia="Calibri" w:hAnsi="Calibri" w:cs="Calibri"/>
          <w:spacing w:val="2"/>
          <w:sz w:val="22"/>
          <w:szCs w:val="22"/>
        </w:rPr>
        <w:t>c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 xml:space="preserve">n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n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 xml:space="preserve">ed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A07B3">
        <w:rPr>
          <w:rFonts w:ascii="Calibri" w:eastAsia="Calibri" w:hAnsi="Calibri" w:cs="Calibri"/>
          <w:sz w:val="22"/>
          <w:szCs w:val="22"/>
        </w:rPr>
        <w:t>s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2"/>
          <w:sz w:val="22"/>
          <w:szCs w:val="22"/>
        </w:rPr>
        <w:t>c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n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3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n a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9A07B3">
        <w:rPr>
          <w:rFonts w:ascii="Calibri" w:eastAsia="Calibri" w:hAnsi="Calibri" w:cs="Calibri"/>
          <w:sz w:val="22"/>
          <w:szCs w:val="22"/>
        </w:rPr>
        <w:t>d a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ls</w:t>
      </w:r>
      <w:r w:rsidR="009A07B3">
        <w:rPr>
          <w:rFonts w:ascii="Calibri" w:eastAsia="Calibri" w:hAnsi="Calibri" w:cs="Calibri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 xml:space="preserve">a </w:t>
      </w:r>
      <w:r w:rsidR="009A07B3">
        <w:rPr>
          <w:rFonts w:ascii="Calibri" w:eastAsia="Calibri" w:hAnsi="Calibri" w:cs="Calibri"/>
          <w:spacing w:val="5"/>
          <w:sz w:val="22"/>
          <w:szCs w:val="22"/>
        </w:rPr>
        <w:t>l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g</w:t>
      </w:r>
      <w:r w:rsidR="009A07B3">
        <w:rPr>
          <w:rFonts w:ascii="Calibri" w:eastAsia="Calibri" w:hAnsi="Calibri" w:cs="Calibri"/>
          <w:sz w:val="22"/>
          <w:szCs w:val="22"/>
        </w:rPr>
        <w:t>ic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r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w</w:t>
      </w:r>
      <w:r w:rsidR="009A07B3">
        <w:rPr>
          <w:rFonts w:ascii="Calibri" w:eastAsia="Calibri" w:hAnsi="Calibri" w:cs="Calibri"/>
          <w:sz w:val="22"/>
          <w:szCs w:val="22"/>
        </w:rPr>
        <w:t xml:space="preserve">hen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9A07B3">
        <w:rPr>
          <w:rFonts w:ascii="Calibri" w:eastAsia="Calibri" w:hAnsi="Calibri" w:cs="Calibri"/>
          <w:sz w:val="22"/>
          <w:szCs w:val="22"/>
        </w:rPr>
        <w:t>nd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he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="009A07B3">
        <w:rPr>
          <w:rFonts w:ascii="Calibri" w:eastAsia="Calibri" w:hAnsi="Calibri" w:cs="Calibri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2"/>
          <w:sz w:val="22"/>
          <w:szCs w:val="22"/>
        </w:rPr>
        <w:t>g</w:t>
      </w:r>
      <w:r w:rsidR="009A07B3">
        <w:rPr>
          <w:rFonts w:ascii="Calibri" w:eastAsia="Calibri" w:hAnsi="Calibri" w:cs="Calibri"/>
          <w:sz w:val="22"/>
          <w:szCs w:val="22"/>
        </w:rPr>
        <w:t>ene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a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2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and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4</w:t>
      </w:r>
      <w:r w:rsidR="009A07B3">
        <w:rPr>
          <w:rFonts w:ascii="Calibri" w:eastAsia="Calibri" w:hAnsi="Calibri" w:cs="Calibri"/>
          <w:sz w:val="22"/>
          <w:szCs w:val="22"/>
        </w:rPr>
        <w:t>.</w:t>
      </w:r>
    </w:p>
    <w:p w14:paraId="62B6FF96" w14:textId="77777777" w:rsidR="002049F6" w:rsidRDefault="002049F6">
      <w:pPr>
        <w:spacing w:line="200" w:lineRule="exact"/>
      </w:pPr>
    </w:p>
    <w:p w14:paraId="21780AF7" w14:textId="77777777" w:rsidR="002049F6" w:rsidRDefault="002049F6">
      <w:pPr>
        <w:spacing w:line="200" w:lineRule="exact"/>
      </w:pPr>
    </w:p>
    <w:p w14:paraId="154967AC" w14:textId="77777777" w:rsidR="002049F6" w:rsidRDefault="002049F6">
      <w:pPr>
        <w:spacing w:before="14" w:line="200" w:lineRule="exact"/>
      </w:pPr>
    </w:p>
    <w:p w14:paraId="3C1ADEF7" w14:textId="77777777" w:rsidR="002049F6" w:rsidRPr="001B08CF" w:rsidRDefault="009A07B3">
      <w:pPr>
        <w:ind w:left="101"/>
        <w:rPr>
          <w:rFonts w:ascii="Calibri" w:eastAsia="Calibri" w:hAnsi="Calibri" w:cs="Calibri"/>
          <w:b/>
          <w:bCs/>
          <w:sz w:val="22"/>
          <w:szCs w:val="22"/>
        </w:rPr>
      </w:pPr>
      <w:proofErr w:type="gramStart"/>
      <w:r w:rsidRPr="001B08CF">
        <w:rPr>
          <w:rFonts w:ascii="Calibri" w:eastAsia="Calibri" w:hAnsi="Calibri" w:cs="Calibri"/>
          <w:b/>
          <w:bCs/>
          <w:sz w:val="22"/>
          <w:szCs w:val="22"/>
        </w:rPr>
        <w:t>end(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)</w:t>
      </w:r>
      <w:proofErr w:type="gramEnd"/>
    </w:p>
    <w:p w14:paraId="6DE88D62" w14:textId="77777777" w:rsidR="002049F6" w:rsidRDefault="002049F6">
      <w:pPr>
        <w:spacing w:before="1" w:line="180" w:lineRule="exact"/>
        <w:rPr>
          <w:sz w:val="18"/>
          <w:szCs w:val="18"/>
        </w:rPr>
      </w:pPr>
    </w:p>
    <w:p w14:paraId="0D84D8C6" w14:textId="77777777" w:rsidR="002049F6" w:rsidRDefault="009A07B3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eastAsia="Calibri" w:hAnsi="Calibri" w:cs="Calibri"/>
          <w:sz w:val="22"/>
          <w:szCs w:val="22"/>
        </w:rPr>
        <w:t xml:space="preserve">hen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ne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os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C7CD442" w14:textId="77777777" w:rsidR="002049F6" w:rsidRDefault="002049F6">
      <w:pPr>
        <w:spacing w:line="200" w:lineRule="exact"/>
      </w:pPr>
    </w:p>
    <w:p w14:paraId="1BE7C7E3" w14:textId="77777777" w:rsidR="002049F6" w:rsidRDefault="002049F6">
      <w:pPr>
        <w:spacing w:line="200" w:lineRule="exact"/>
      </w:pPr>
    </w:p>
    <w:p w14:paraId="25EC1620" w14:textId="77777777" w:rsidR="002049F6" w:rsidRDefault="002049F6">
      <w:pPr>
        <w:spacing w:before="11" w:line="220" w:lineRule="exact"/>
        <w:rPr>
          <w:sz w:val="22"/>
          <w:szCs w:val="22"/>
        </w:rPr>
      </w:pPr>
    </w:p>
    <w:p w14:paraId="6D19881D" w14:textId="77777777" w:rsidR="002049F6" w:rsidRDefault="009A07B3">
      <w:pPr>
        <w:spacing w:line="259" w:lineRule="auto"/>
        <w:ind w:left="101" w:right="111" w:firstLine="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 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a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z w:val="22"/>
          <w:szCs w:val="22"/>
        </w:rPr>
        <w:t>ut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6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l keys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hey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d be 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e.</w:t>
      </w:r>
    </w:p>
    <w:p w14:paraId="0787AD1C" w14:textId="77777777" w:rsidR="002049F6" w:rsidRDefault="002049F6">
      <w:pPr>
        <w:spacing w:before="4" w:line="160" w:lineRule="exact"/>
        <w:rPr>
          <w:sz w:val="16"/>
          <w:szCs w:val="16"/>
        </w:rPr>
      </w:pPr>
    </w:p>
    <w:p w14:paraId="7B08C649" w14:textId="2458D805" w:rsidR="002049F6" w:rsidRPr="001B08CF" w:rsidRDefault="009A07B3">
      <w:pPr>
        <w:ind w:left="101"/>
        <w:rPr>
          <w:rFonts w:ascii="Calibri" w:eastAsia="Calibri" w:hAnsi="Calibri" w:cs="Calibri"/>
          <w:b/>
          <w:bCs/>
          <w:sz w:val="22"/>
          <w:szCs w:val="22"/>
        </w:rPr>
      </w:pP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U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 xml:space="preserve">p, 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r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i</w:t>
      </w:r>
      <w:r w:rsidRPr="001B08CF">
        <w:rPr>
          <w:rFonts w:ascii="Calibri" w:eastAsia="Calibri" w:hAnsi="Calibri" w:cs="Calibri"/>
          <w:b/>
          <w:bCs/>
          <w:spacing w:val="1"/>
          <w:sz w:val="22"/>
          <w:szCs w:val="22"/>
        </w:rPr>
        <w:t>g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h</w:t>
      </w:r>
      <w:r w:rsidRPr="001B08CF">
        <w:rPr>
          <w:rFonts w:ascii="Calibri" w:eastAsia="Calibri" w:hAnsi="Calibri" w:cs="Calibri"/>
          <w:b/>
          <w:bCs/>
          <w:spacing w:val="1"/>
          <w:sz w:val="22"/>
          <w:szCs w:val="22"/>
        </w:rPr>
        <w:t>t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 xml:space="preserve">, </w:t>
      </w:r>
      <w:r w:rsidR="001B08CF" w:rsidRPr="001B08CF">
        <w:rPr>
          <w:rFonts w:ascii="Calibri" w:eastAsia="Calibri" w:hAnsi="Calibri" w:cs="Calibri"/>
          <w:b/>
          <w:bCs/>
          <w:sz w:val="22"/>
          <w:szCs w:val="22"/>
        </w:rPr>
        <w:t>d</w:t>
      </w:r>
      <w:r w:rsidR="001B08CF"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o</w:t>
      </w:r>
      <w:r w:rsidR="001B08CF"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w</w:t>
      </w:r>
      <w:r w:rsidR="001B08CF" w:rsidRPr="001B08CF">
        <w:rPr>
          <w:rFonts w:ascii="Calibri" w:eastAsia="Calibri" w:hAnsi="Calibri" w:cs="Calibri"/>
          <w:b/>
          <w:bCs/>
          <w:sz w:val="22"/>
          <w:szCs w:val="22"/>
        </w:rPr>
        <w:t>n,</w:t>
      </w:r>
      <w:r w:rsidR="001B08CF"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 </w:t>
      </w:r>
      <w:r w:rsidR="001B08CF" w:rsidRPr="001B08CF">
        <w:rPr>
          <w:rFonts w:ascii="Calibri" w:eastAsia="Calibri" w:hAnsi="Calibri" w:cs="Calibri"/>
          <w:b/>
          <w:bCs/>
          <w:sz w:val="22"/>
          <w:szCs w:val="22"/>
        </w:rPr>
        <w:t>l</w:t>
      </w:r>
      <w:r w:rsidR="001B08CF"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e</w:t>
      </w:r>
      <w:r w:rsidR="001B08CF" w:rsidRPr="001B08CF">
        <w:rPr>
          <w:rFonts w:ascii="Calibri" w:eastAsia="Calibri" w:hAnsi="Calibri" w:cs="Calibri"/>
          <w:b/>
          <w:bCs/>
          <w:sz w:val="22"/>
          <w:szCs w:val="22"/>
        </w:rPr>
        <w:t>ft</w:t>
      </w:r>
      <w:r w:rsidRPr="001B08CF">
        <w:rPr>
          <w:rFonts w:ascii="Calibri" w:eastAsia="Calibri" w:hAnsi="Calibri" w:cs="Calibri"/>
          <w:b/>
          <w:bCs/>
          <w:spacing w:val="6"/>
          <w:sz w:val="22"/>
          <w:szCs w:val="22"/>
        </w:rPr>
        <w:t xml:space="preserve"> </w:t>
      </w:r>
      <w:proofErr w:type="gramStart"/>
      <w:r w:rsidRPr="001B08CF">
        <w:rPr>
          <w:rFonts w:ascii="Calibri" w:eastAsia="Calibri" w:hAnsi="Calibri" w:cs="Calibri"/>
          <w:b/>
          <w:bCs/>
          <w:sz w:val="22"/>
          <w:szCs w:val="22"/>
        </w:rPr>
        <w:t>(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)</w:t>
      </w:r>
      <w:proofErr w:type="gramEnd"/>
    </w:p>
    <w:p w14:paraId="1AABEACA" w14:textId="77777777" w:rsidR="002049F6" w:rsidRDefault="002049F6">
      <w:pPr>
        <w:spacing w:before="2" w:line="180" w:lineRule="exact"/>
        <w:rPr>
          <w:sz w:val="18"/>
          <w:szCs w:val="18"/>
        </w:rPr>
      </w:pPr>
    </w:p>
    <w:p w14:paraId="505AFC0F" w14:textId="01AC2233" w:rsidR="002049F6" w:rsidRDefault="001B08CF">
      <w:pPr>
        <w:spacing w:line="259" w:lineRule="auto"/>
        <w:ind w:left="101" w:right="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his function</w:t>
      </w:r>
      <w:r w:rsidR="009A07B3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="009A07B3">
        <w:rPr>
          <w:rFonts w:ascii="Calibri" w:eastAsia="Calibri" w:hAnsi="Calibri" w:cs="Calibri"/>
          <w:sz w:val="22"/>
          <w:szCs w:val="22"/>
        </w:rPr>
        <w:t>a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proofErr w:type="gramEnd"/>
      <w:r w:rsidR="009A07B3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r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he m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v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9A07B3">
        <w:rPr>
          <w:rFonts w:ascii="Calibri" w:eastAsia="Calibri" w:hAnsi="Calibri" w:cs="Calibri"/>
          <w:sz w:val="22"/>
          <w:szCs w:val="22"/>
        </w:rPr>
        <w:t>ent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f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he d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g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s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>i</w:t>
      </w:r>
      <w:r w:rsidR="009A07B3">
        <w:rPr>
          <w:rFonts w:ascii="Calibri" w:eastAsia="Calibri" w:hAnsi="Calibri" w:cs="Calibri"/>
          <w:sz w:val="22"/>
          <w:szCs w:val="22"/>
        </w:rPr>
        <w:t>n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 xml:space="preserve">a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g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9A07B3">
        <w:rPr>
          <w:rFonts w:ascii="Calibri" w:eastAsia="Calibri" w:hAnsi="Calibri" w:cs="Calibri"/>
          <w:sz w:val="22"/>
          <w:szCs w:val="22"/>
        </w:rPr>
        <w:t xml:space="preserve">. It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A07B3">
        <w:rPr>
          <w:rFonts w:ascii="Calibri" w:eastAsia="Calibri" w:hAnsi="Calibri" w:cs="Calibri"/>
          <w:sz w:val="22"/>
          <w:szCs w:val="22"/>
        </w:rPr>
        <w:t xml:space="preserve">l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9A07B3">
        <w:rPr>
          <w:rFonts w:ascii="Calibri" w:eastAsia="Calibri" w:hAnsi="Calibri" w:cs="Calibri"/>
          <w:sz w:val="22"/>
          <w:szCs w:val="22"/>
        </w:rPr>
        <w:t>dd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 xml:space="preserve">he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>a</w:t>
      </w:r>
      <w:r w:rsidR="009A07B3">
        <w:rPr>
          <w:rFonts w:ascii="Calibri" w:eastAsia="Calibri" w:hAnsi="Calibri" w:cs="Calibri"/>
          <w:sz w:val="22"/>
          <w:szCs w:val="22"/>
        </w:rPr>
        <w:t>r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n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um</w:t>
      </w:r>
      <w:r w:rsidR="009A07B3">
        <w:rPr>
          <w:rFonts w:ascii="Calibri" w:eastAsia="Calibri" w:hAnsi="Calibri" w:cs="Calibri"/>
          <w:sz w:val="22"/>
          <w:szCs w:val="22"/>
        </w:rPr>
        <w:t>ber</w:t>
      </w:r>
      <w:r w:rsidR="009A07B3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 xml:space="preserve">hen </w:t>
      </w:r>
      <w:r w:rsidR="009A07B3">
        <w:rPr>
          <w:rFonts w:ascii="Calibri" w:eastAsia="Calibri" w:hAnsi="Calibri" w:cs="Calibri"/>
          <w:spacing w:val="2"/>
          <w:sz w:val="22"/>
          <w:szCs w:val="22"/>
        </w:rPr>
        <w:t>c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l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 ea</w:t>
      </w:r>
      <w:r w:rsidR="009A07B3">
        <w:rPr>
          <w:rFonts w:ascii="Calibri" w:eastAsia="Calibri" w:hAnsi="Calibri" w:cs="Calibri"/>
          <w:spacing w:val="2"/>
          <w:sz w:val="22"/>
          <w:szCs w:val="22"/>
        </w:rPr>
        <w:t>c</w:t>
      </w:r>
      <w:r w:rsidR="009A07B3">
        <w:rPr>
          <w:rFonts w:ascii="Calibri" w:eastAsia="Calibri" w:hAnsi="Calibri" w:cs="Calibri"/>
          <w:sz w:val="22"/>
          <w:szCs w:val="22"/>
        </w:rPr>
        <w:t xml:space="preserve">h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her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in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a m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ve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and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>l</w:t>
      </w:r>
      <w:r w:rsidR="009A07B3">
        <w:rPr>
          <w:rFonts w:ascii="Calibri" w:eastAsia="Calibri" w:hAnsi="Calibri" w:cs="Calibri"/>
          <w:sz w:val="22"/>
          <w:szCs w:val="22"/>
        </w:rPr>
        <w:t xml:space="preserve">l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ep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A07B3">
        <w:rPr>
          <w:rFonts w:ascii="Calibri" w:eastAsia="Calibri" w:hAnsi="Calibri" w:cs="Calibri"/>
          <w:sz w:val="22"/>
          <w:szCs w:val="22"/>
        </w:rPr>
        <w:t>a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c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="009A07B3">
        <w:rPr>
          <w:rFonts w:ascii="Calibri" w:eastAsia="Calibri" w:hAnsi="Calibri" w:cs="Calibri"/>
          <w:sz w:val="22"/>
          <w:szCs w:val="22"/>
        </w:rPr>
        <w:t xml:space="preserve">he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 w:rsidR="009A07B3">
        <w:rPr>
          <w:rFonts w:ascii="Calibri" w:eastAsia="Calibri" w:hAnsi="Calibri" w:cs="Calibri"/>
          <w:sz w:val="22"/>
          <w:szCs w:val="22"/>
        </w:rPr>
        <w:t>d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g</w:t>
      </w:r>
      <w:r w:rsidR="009A07B3">
        <w:rPr>
          <w:rFonts w:ascii="Calibri" w:eastAsia="Calibri" w:hAnsi="Calibri" w:cs="Calibri"/>
          <w:sz w:val="22"/>
          <w:szCs w:val="22"/>
        </w:rPr>
        <w:t>it</w:t>
      </w:r>
      <w:proofErr w:type="gramEnd"/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 xml:space="preserve">by </w:t>
      </w:r>
      <w:r w:rsidR="009A07B3">
        <w:rPr>
          <w:rFonts w:ascii="Calibri" w:eastAsia="Calibri" w:hAnsi="Calibri" w:cs="Calibri"/>
          <w:spacing w:val="2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 xml:space="preserve">he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9A07B3">
        <w:rPr>
          <w:rFonts w:ascii="Calibri" w:eastAsia="Calibri" w:hAnsi="Calibri" w:cs="Calibri"/>
          <w:sz w:val="22"/>
          <w:szCs w:val="22"/>
        </w:rPr>
        <w:t>um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 w:rsidR="009A07B3">
        <w:rPr>
          <w:rFonts w:ascii="Calibri" w:eastAsia="Calibri" w:hAnsi="Calibri" w:cs="Calibri"/>
          <w:sz w:val="22"/>
          <w:szCs w:val="22"/>
        </w:rPr>
        <w:t>f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hem</w:t>
      </w:r>
      <w:r w:rsidR="009A07B3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a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9A07B3">
        <w:rPr>
          <w:rFonts w:ascii="Calibri" w:eastAsia="Calibri" w:hAnsi="Calibri" w:cs="Calibri"/>
          <w:sz w:val="22"/>
          <w:szCs w:val="22"/>
        </w:rPr>
        <w:t xml:space="preserve">d a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9A07B3">
        <w:rPr>
          <w:rFonts w:ascii="Calibri" w:eastAsia="Calibri" w:hAnsi="Calibri" w:cs="Calibri"/>
          <w:sz w:val="22"/>
          <w:szCs w:val="22"/>
        </w:rPr>
        <w:t>u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A07B3">
        <w:rPr>
          <w:rFonts w:ascii="Calibri" w:eastAsia="Calibri" w:hAnsi="Calibri" w:cs="Calibri"/>
          <w:sz w:val="22"/>
          <w:szCs w:val="22"/>
        </w:rPr>
        <w:t xml:space="preserve">l value. </w:t>
      </w:r>
      <w:proofErr w:type="gramStart"/>
      <w:r w:rsidR="009A07B3">
        <w:rPr>
          <w:rFonts w:ascii="Calibri" w:eastAsia="Calibri" w:hAnsi="Calibri" w:cs="Calibri"/>
          <w:spacing w:val="2"/>
          <w:sz w:val="22"/>
          <w:szCs w:val="22"/>
        </w:rPr>
        <w:t>M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eover</w:t>
      </w:r>
      <w:proofErr w:type="gramEnd"/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if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 xml:space="preserve">any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d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ff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ent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d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g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s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2"/>
          <w:sz w:val="22"/>
          <w:szCs w:val="22"/>
        </w:rPr>
        <w:t>c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l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>s</w:t>
      </w:r>
      <w:r w:rsidR="009A07B3">
        <w:rPr>
          <w:rFonts w:ascii="Calibri" w:eastAsia="Calibri" w:hAnsi="Calibri" w:cs="Calibri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if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he n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>m</w:t>
      </w:r>
      <w:r w:rsidR="009A07B3">
        <w:rPr>
          <w:rFonts w:ascii="Calibri" w:eastAsia="Calibri" w:hAnsi="Calibri" w:cs="Calibri"/>
          <w:sz w:val="22"/>
          <w:szCs w:val="22"/>
        </w:rPr>
        <w:t>be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s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a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d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3"/>
          <w:sz w:val="22"/>
          <w:szCs w:val="22"/>
        </w:rPr>
        <w:t>f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ent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and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n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t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n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07B3">
        <w:rPr>
          <w:rFonts w:ascii="Calibri" w:eastAsia="Calibri" w:hAnsi="Calibri" w:cs="Calibri"/>
          <w:sz w:val="22"/>
          <w:szCs w:val="22"/>
        </w:rPr>
        <w:t>ll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9A07B3">
        <w:rPr>
          <w:rFonts w:ascii="Calibri" w:eastAsia="Calibri" w:hAnsi="Calibri" w:cs="Calibri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n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A07B3">
        <w:rPr>
          <w:rFonts w:ascii="Calibri" w:eastAsia="Calibri" w:hAnsi="Calibri" w:cs="Calibri"/>
          <w:sz w:val="22"/>
          <w:szCs w:val="22"/>
        </w:rPr>
        <w:t xml:space="preserve">ng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A07B3">
        <w:rPr>
          <w:rFonts w:ascii="Calibri" w:eastAsia="Calibri" w:hAnsi="Calibri" w:cs="Calibri"/>
          <w:sz w:val="22"/>
          <w:szCs w:val="22"/>
        </w:rPr>
        <w:t xml:space="preserve">l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07B3">
        <w:rPr>
          <w:rFonts w:ascii="Calibri" w:eastAsia="Calibri" w:hAnsi="Calibri" w:cs="Calibri"/>
          <w:sz w:val="22"/>
          <w:szCs w:val="22"/>
        </w:rPr>
        <w:t>a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9A07B3">
        <w:rPr>
          <w:rFonts w:ascii="Calibri" w:eastAsia="Calibri" w:hAnsi="Calibri" w:cs="Calibri"/>
          <w:sz w:val="22"/>
          <w:szCs w:val="22"/>
        </w:rPr>
        <w:t>pen el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="009A07B3">
        <w:rPr>
          <w:rFonts w:ascii="Calibri" w:eastAsia="Calibri" w:hAnsi="Calibri" w:cs="Calibri"/>
          <w:sz w:val="22"/>
          <w:szCs w:val="22"/>
        </w:rPr>
        <w:t>he d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g</w:t>
      </w:r>
      <w:r w:rsidR="009A07B3">
        <w:rPr>
          <w:rFonts w:ascii="Calibri" w:eastAsia="Calibri" w:hAnsi="Calibri" w:cs="Calibri"/>
          <w:sz w:val="22"/>
          <w:szCs w:val="22"/>
        </w:rPr>
        <w:t>it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A07B3">
        <w:rPr>
          <w:rFonts w:ascii="Calibri" w:eastAsia="Calibri" w:hAnsi="Calibri" w:cs="Calibri"/>
          <w:sz w:val="22"/>
          <w:szCs w:val="22"/>
        </w:rPr>
        <w:t xml:space="preserve">l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ake p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A07B3">
        <w:rPr>
          <w:rFonts w:ascii="Calibri" w:eastAsia="Calibri" w:hAnsi="Calibri" w:cs="Calibri"/>
          <w:sz w:val="22"/>
          <w:szCs w:val="22"/>
        </w:rPr>
        <w:t>a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c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f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n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>u</w:t>
      </w:r>
      <w:r w:rsidR="009A07B3">
        <w:rPr>
          <w:rFonts w:ascii="Calibri" w:eastAsia="Calibri" w:hAnsi="Calibri" w:cs="Calibri"/>
          <w:sz w:val="22"/>
          <w:szCs w:val="22"/>
        </w:rPr>
        <w:t>ll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v</w:t>
      </w:r>
      <w:r w:rsidR="009A07B3">
        <w:rPr>
          <w:rFonts w:ascii="Calibri" w:eastAsia="Calibri" w:hAnsi="Calibri" w:cs="Calibri"/>
          <w:sz w:val="22"/>
          <w:szCs w:val="22"/>
        </w:rPr>
        <w:t>a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A07B3">
        <w:rPr>
          <w:rFonts w:ascii="Calibri" w:eastAsia="Calibri" w:hAnsi="Calibri" w:cs="Calibri"/>
          <w:sz w:val="22"/>
          <w:szCs w:val="22"/>
        </w:rPr>
        <w:t>ue if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>h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n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07B3">
        <w:rPr>
          <w:rFonts w:ascii="Calibri" w:eastAsia="Calibri" w:hAnsi="Calibri" w:cs="Calibri"/>
          <w:sz w:val="22"/>
          <w:szCs w:val="22"/>
        </w:rPr>
        <w:t>ll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v</w:t>
      </w:r>
      <w:r w:rsidR="009A07B3">
        <w:rPr>
          <w:rFonts w:ascii="Calibri" w:eastAsia="Calibri" w:hAnsi="Calibri" w:cs="Calibri"/>
          <w:sz w:val="22"/>
          <w:szCs w:val="22"/>
        </w:rPr>
        <w:t>a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9A07B3">
        <w:rPr>
          <w:rFonts w:ascii="Calibri" w:eastAsia="Calibri" w:hAnsi="Calibri" w:cs="Calibri"/>
          <w:sz w:val="22"/>
          <w:szCs w:val="22"/>
        </w:rPr>
        <w:t>ue is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 w:rsidR="009A07B3">
        <w:rPr>
          <w:rFonts w:ascii="Calibri" w:eastAsia="Calibri" w:hAnsi="Calibri" w:cs="Calibri"/>
          <w:sz w:val="22"/>
          <w:szCs w:val="22"/>
        </w:rPr>
        <w:t xml:space="preserve">n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>h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9A07B3">
        <w:rPr>
          <w:rFonts w:ascii="Calibri" w:eastAsia="Calibri" w:hAnsi="Calibri" w:cs="Calibri"/>
          <w:sz w:val="22"/>
          <w:szCs w:val="22"/>
        </w:rPr>
        <w:t>t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9A07B3">
        <w:rPr>
          <w:rFonts w:ascii="Calibri" w:eastAsia="Calibri" w:hAnsi="Calibri" w:cs="Calibri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f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9A07B3">
        <w:rPr>
          <w:rFonts w:ascii="Calibri" w:eastAsia="Calibri" w:hAnsi="Calibri" w:cs="Calibri"/>
          <w:sz w:val="22"/>
          <w:szCs w:val="22"/>
        </w:rPr>
        <w:t xml:space="preserve">he 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>g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id</w:t>
      </w:r>
      <w:r w:rsidR="009A07B3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9A07B3">
        <w:rPr>
          <w:rFonts w:ascii="Calibri" w:eastAsia="Calibri" w:hAnsi="Calibri" w:cs="Calibri"/>
          <w:sz w:val="22"/>
          <w:szCs w:val="22"/>
        </w:rPr>
        <w:t>h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9A07B3">
        <w:rPr>
          <w:rFonts w:ascii="Calibri" w:eastAsia="Calibri" w:hAnsi="Calibri" w:cs="Calibri"/>
          <w:spacing w:val="2"/>
          <w:sz w:val="22"/>
          <w:szCs w:val="22"/>
        </w:rPr>
        <w:t>c</w:t>
      </w:r>
      <w:r w:rsidR="009A07B3">
        <w:rPr>
          <w:rFonts w:ascii="Calibri" w:eastAsia="Calibri" w:hAnsi="Calibri" w:cs="Calibri"/>
          <w:sz w:val="22"/>
          <w:szCs w:val="22"/>
        </w:rPr>
        <w:t>h a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rr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07B3">
        <w:rPr>
          <w:rFonts w:ascii="Calibri" w:eastAsia="Calibri" w:hAnsi="Calibri" w:cs="Calibri"/>
          <w:sz w:val="22"/>
          <w:szCs w:val="22"/>
        </w:rPr>
        <w:t>w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key</w:t>
      </w:r>
      <w:r w:rsidR="009A07B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u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9A07B3">
        <w:rPr>
          <w:rFonts w:ascii="Calibri" w:eastAsia="Calibri" w:hAnsi="Calibri" w:cs="Calibri"/>
          <w:spacing w:val="5"/>
          <w:sz w:val="22"/>
          <w:szCs w:val="22"/>
        </w:rPr>
        <w:t>e</w:t>
      </w:r>
      <w:r w:rsidR="009A07B3">
        <w:rPr>
          <w:rFonts w:ascii="Calibri" w:eastAsia="Calibri" w:hAnsi="Calibri" w:cs="Calibri"/>
          <w:sz w:val="22"/>
          <w:szCs w:val="22"/>
        </w:rPr>
        <w:t>r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07B3">
        <w:rPr>
          <w:rFonts w:ascii="Calibri" w:eastAsia="Calibri" w:hAnsi="Calibri" w:cs="Calibri"/>
          <w:sz w:val="22"/>
          <w:szCs w:val="22"/>
        </w:rPr>
        <w:t>p</w:t>
      </w:r>
      <w:r w:rsidR="009A07B3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9A07B3">
        <w:rPr>
          <w:rFonts w:ascii="Calibri" w:eastAsia="Calibri" w:hAnsi="Calibri" w:cs="Calibri"/>
          <w:sz w:val="22"/>
          <w:szCs w:val="22"/>
        </w:rPr>
        <w:t>es</w:t>
      </w:r>
      <w:r w:rsidR="009A07B3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9A07B3">
        <w:rPr>
          <w:rFonts w:ascii="Calibri" w:eastAsia="Calibri" w:hAnsi="Calibri" w:cs="Calibri"/>
          <w:sz w:val="22"/>
          <w:szCs w:val="22"/>
        </w:rPr>
        <w:t>e</w:t>
      </w:r>
      <w:r w:rsidR="009A07B3">
        <w:rPr>
          <w:rFonts w:ascii="Calibri" w:eastAsia="Calibri" w:hAnsi="Calibri" w:cs="Calibri"/>
          <w:spacing w:val="5"/>
          <w:sz w:val="22"/>
          <w:szCs w:val="22"/>
        </w:rPr>
        <w:t>d</w:t>
      </w:r>
      <w:r w:rsidR="009A07B3">
        <w:rPr>
          <w:rFonts w:ascii="Calibri" w:eastAsia="Calibri" w:hAnsi="Calibri" w:cs="Calibri"/>
          <w:sz w:val="22"/>
          <w:szCs w:val="22"/>
        </w:rPr>
        <w:t>.</w:t>
      </w:r>
    </w:p>
    <w:p w14:paraId="4D849986" w14:textId="77777777" w:rsidR="002049F6" w:rsidRDefault="002049F6">
      <w:pPr>
        <w:spacing w:before="4" w:line="160" w:lineRule="exact"/>
        <w:rPr>
          <w:sz w:val="16"/>
          <w:szCs w:val="16"/>
        </w:rPr>
      </w:pPr>
    </w:p>
    <w:p w14:paraId="73028DDB" w14:textId="0CBB97E6" w:rsidR="002049F6" w:rsidRPr="001B08CF" w:rsidRDefault="001B08CF">
      <w:pPr>
        <w:ind w:left="151"/>
        <w:rPr>
          <w:rFonts w:ascii="Calibri" w:eastAsia="Calibri" w:hAnsi="Calibri" w:cs="Calibri"/>
          <w:b/>
          <w:bCs/>
          <w:sz w:val="22"/>
          <w:szCs w:val="22"/>
        </w:rPr>
      </w:pP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S</w:t>
      </w:r>
      <w:r w:rsidRPr="001B08CF">
        <w:rPr>
          <w:rFonts w:ascii="Calibri" w:eastAsia="Calibri" w:hAnsi="Calibri" w:cs="Calibri"/>
          <w:b/>
          <w:bCs/>
          <w:spacing w:val="2"/>
          <w:sz w:val="22"/>
          <w:szCs w:val="22"/>
        </w:rPr>
        <w:t>c</w:t>
      </w: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o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r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e</w:t>
      </w: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 (</w:t>
      </w:r>
      <w:r w:rsidR="009A07B3" w:rsidRPr="001B08CF"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14:paraId="44090524" w14:textId="77777777" w:rsidR="002049F6" w:rsidRDefault="002049F6">
      <w:pPr>
        <w:spacing w:before="1" w:line="180" w:lineRule="exact"/>
        <w:rPr>
          <w:sz w:val="18"/>
          <w:szCs w:val="18"/>
        </w:rPr>
      </w:pPr>
    </w:p>
    <w:p w14:paraId="29171636" w14:textId="6E08739B" w:rsidR="002049F6" w:rsidRDefault="009A07B3">
      <w:pPr>
        <w:spacing w:line="259" w:lineRule="auto"/>
        <w:ind w:left="101" w:right="103"/>
        <w:rPr>
          <w:rFonts w:ascii="Calibri" w:eastAsia="Calibri" w:hAnsi="Calibri" w:cs="Calibri"/>
          <w:sz w:val="22"/>
          <w:szCs w:val="22"/>
        </w:rPr>
        <w:sectPr w:rsidR="002049F6" w:rsidSect="00B35778">
          <w:pgSz w:w="11920" w:h="16840"/>
          <w:pgMar w:top="1380" w:right="1380" w:bottom="280" w:left="1340" w:header="720" w:footer="720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 w:rsidR="001B08CF">
        <w:rPr>
          <w:rFonts w:ascii="Calibri" w:eastAsia="Calibri" w:hAnsi="Calibri" w:cs="Calibri"/>
          <w:sz w:val="22"/>
          <w:szCs w:val="22"/>
        </w:rPr>
        <w:t>e</w:t>
      </w:r>
      <w:r w:rsidR="001B08C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1B08CF">
        <w:rPr>
          <w:rFonts w:ascii="Calibri" w:eastAsia="Calibri" w:hAnsi="Calibri" w:cs="Calibri"/>
          <w:sz w:val="22"/>
          <w:szCs w:val="22"/>
        </w:rPr>
        <w:t>e</w:t>
      </w:r>
      <w:r w:rsidR="001B08CF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1B08CF">
        <w:rPr>
          <w:rFonts w:ascii="Calibri" w:eastAsia="Calibri" w:hAnsi="Calibri" w:cs="Calibri"/>
          <w:sz w:val="22"/>
          <w:szCs w:val="22"/>
        </w:rPr>
        <w:t>y</w:t>
      </w:r>
      <w:r w:rsidR="001B08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B08CF">
        <w:rPr>
          <w:rFonts w:ascii="Calibri" w:eastAsia="Calibri" w:hAnsi="Calibri" w:cs="Calibri"/>
          <w:sz w:val="22"/>
          <w:szCs w:val="22"/>
        </w:rPr>
        <w:t>t</w:t>
      </w:r>
      <w:r w:rsidR="001B08C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B08CF">
        <w:rPr>
          <w:rFonts w:ascii="Calibri" w:eastAsia="Calibri" w:hAnsi="Calibri" w:cs="Calibri"/>
          <w:sz w:val="22"/>
          <w:szCs w:val="22"/>
        </w:rPr>
        <w:t>me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he new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g</w:t>
      </w:r>
      <w:r>
        <w:rPr>
          <w:rFonts w:ascii="Calibri" w:eastAsia="Calibri" w:hAnsi="Calibri" w:cs="Calibri"/>
          <w:sz w:val="22"/>
          <w:szCs w:val="22"/>
        </w:rPr>
        <w:t>ene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hen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by 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 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um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sz w:val="22"/>
          <w:szCs w:val="22"/>
        </w:rPr>
        <w:t>um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 va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14:paraId="75BBF12D" w14:textId="77777777" w:rsidR="002049F6" w:rsidRPr="001B08CF" w:rsidRDefault="009A07B3">
      <w:pPr>
        <w:spacing w:before="57"/>
        <w:ind w:left="101"/>
        <w:rPr>
          <w:rFonts w:ascii="Calibri" w:eastAsia="Calibri" w:hAnsi="Calibri" w:cs="Calibri"/>
          <w:b/>
          <w:bCs/>
          <w:sz w:val="22"/>
          <w:szCs w:val="22"/>
        </w:rPr>
      </w:pPr>
      <w:r w:rsidRPr="001B08CF">
        <w:rPr>
          <w:rFonts w:ascii="Calibri" w:eastAsia="Calibri" w:hAnsi="Calibri" w:cs="Calibri"/>
          <w:b/>
          <w:bCs/>
          <w:spacing w:val="2"/>
          <w:sz w:val="22"/>
          <w:szCs w:val="22"/>
        </w:rPr>
        <w:lastRenderedPageBreak/>
        <w:t>C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he</w:t>
      </w:r>
      <w:r w:rsidRPr="001B08CF">
        <w:rPr>
          <w:rFonts w:ascii="Calibri" w:eastAsia="Calibri" w:hAnsi="Calibri" w:cs="Calibri"/>
          <w:b/>
          <w:bCs/>
          <w:spacing w:val="2"/>
          <w:sz w:val="22"/>
          <w:szCs w:val="22"/>
        </w:rPr>
        <w:t>c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 xml:space="preserve">k 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(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14:paraId="46204A34" w14:textId="77777777" w:rsidR="002049F6" w:rsidRDefault="002049F6">
      <w:pPr>
        <w:spacing w:before="1" w:line="180" w:lineRule="exact"/>
        <w:rPr>
          <w:sz w:val="18"/>
          <w:szCs w:val="18"/>
        </w:rPr>
      </w:pPr>
    </w:p>
    <w:p w14:paraId="5FCB744C" w14:textId="2429BF48" w:rsidR="002049F6" w:rsidRDefault="009A07B3">
      <w:pPr>
        <w:spacing w:line="259" w:lineRule="auto"/>
        <w:ind w:left="101" w:right="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B08C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B08CF">
        <w:rPr>
          <w:rFonts w:ascii="Calibri" w:eastAsia="Calibri" w:hAnsi="Calibri" w:cs="Calibri"/>
          <w:sz w:val="22"/>
          <w:szCs w:val="22"/>
        </w:rPr>
        <w:t>v</w:t>
      </w:r>
      <w:r w:rsidR="001B08C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B08CF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1B08CF">
        <w:rPr>
          <w:rFonts w:ascii="Calibri" w:eastAsia="Calibri" w:hAnsi="Calibri" w:cs="Calibri"/>
          <w:sz w:val="22"/>
          <w:szCs w:val="22"/>
        </w:rPr>
        <w:t>y</w:t>
      </w:r>
      <w:r w:rsidR="001B08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B08CF">
        <w:rPr>
          <w:rFonts w:ascii="Calibri" w:eastAsia="Calibri" w:hAnsi="Calibri" w:cs="Calibri"/>
          <w:sz w:val="22"/>
          <w:szCs w:val="22"/>
        </w:rPr>
        <w:t>t</w:t>
      </w:r>
      <w:r w:rsidR="001B08C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B08CF">
        <w:rPr>
          <w:rFonts w:ascii="Calibri" w:eastAsia="Calibri" w:hAnsi="Calibri" w:cs="Calibri"/>
          <w:sz w:val="22"/>
          <w:szCs w:val="22"/>
        </w:rPr>
        <w:t>me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rr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key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5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 ne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r-</w:t>
      </w:r>
      <w:r>
        <w:rPr>
          <w:rFonts w:ascii="Calibri" w:eastAsia="Calibri" w:hAnsi="Calibri" w:cs="Calibri"/>
          <w:spacing w:val="4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ps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any </w:t>
      </w:r>
      <w:r>
        <w:rPr>
          <w:rFonts w:ascii="Calibri" w:eastAsia="Calibri" w:hAnsi="Calibri" w:cs="Calibri"/>
          <w:spacing w:val="-2"/>
          <w:sz w:val="22"/>
          <w:szCs w:val="22"/>
        </w:rPr>
        <w:t>204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z w:val="22"/>
          <w:szCs w:val="22"/>
        </w:rPr>
        <w:t>ber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hen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hen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 xml:space="preserve">hen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B08CF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1B08CF">
        <w:rPr>
          <w:rFonts w:ascii="Calibri" w:eastAsia="Calibri" w:hAnsi="Calibri" w:cs="Calibri"/>
          <w:sz w:val="22"/>
          <w:szCs w:val="22"/>
        </w:rPr>
        <w:t>e</w:t>
      </w:r>
      <w:r w:rsidR="001B08CF">
        <w:rPr>
          <w:rFonts w:ascii="Calibri" w:eastAsia="Calibri" w:hAnsi="Calibri" w:cs="Calibri"/>
          <w:spacing w:val="2"/>
          <w:sz w:val="22"/>
          <w:szCs w:val="22"/>
        </w:rPr>
        <w:t>t</w:t>
      </w:r>
      <w:r w:rsidR="001B08CF">
        <w:rPr>
          <w:rFonts w:ascii="Calibri" w:eastAsia="Calibri" w:hAnsi="Calibri" w:cs="Calibri"/>
          <w:sz w:val="22"/>
          <w:szCs w:val="22"/>
        </w:rPr>
        <w:t>u</w:t>
      </w:r>
      <w:r w:rsidR="001B08CF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1B08CF">
        <w:rPr>
          <w:rFonts w:ascii="Calibri" w:eastAsia="Calibri" w:hAnsi="Calibri" w:cs="Calibri"/>
          <w:sz w:val="22"/>
          <w:szCs w:val="22"/>
        </w:rPr>
        <w:t>n</w:t>
      </w:r>
      <w:r w:rsidR="001B08CF">
        <w:rPr>
          <w:rFonts w:ascii="Calibri" w:eastAsia="Calibri" w:hAnsi="Calibri" w:cs="Calibri"/>
          <w:spacing w:val="-1"/>
          <w:sz w:val="22"/>
          <w:szCs w:val="22"/>
        </w:rPr>
        <w:t>.</w:t>
      </w:r>
      <w:r w:rsidR="001B08C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B08CF"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nd ne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or</w:t>
      </w:r>
      <w:r>
        <w:rPr>
          <w:rFonts w:ascii="Calibri" w:eastAsia="Calibri" w:hAnsi="Calibri" w:cs="Calibri"/>
          <w:spacing w:val="3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 w:rsidR="001B08CF">
        <w:rPr>
          <w:rFonts w:ascii="Calibri" w:eastAsia="Calibri" w:hAnsi="Calibri" w:cs="Calibri"/>
          <w:spacing w:val="-2"/>
          <w:sz w:val="22"/>
          <w:szCs w:val="22"/>
        </w:rPr>
        <w:t>gr</w:t>
      </w:r>
      <w:r w:rsidR="001B08CF"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 If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hen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n</w:t>
      </w:r>
    </w:p>
    <w:p w14:paraId="1B39656C" w14:textId="77777777" w:rsidR="002049F6" w:rsidRPr="001B08CF" w:rsidRDefault="009A07B3">
      <w:pPr>
        <w:spacing w:before="3" w:line="402" w:lineRule="auto"/>
        <w:ind w:left="151" w:right="8223" w:hanging="5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R</w:t>
      </w:r>
      <w:r w:rsidRPr="001B08CF">
        <w:rPr>
          <w:rFonts w:ascii="Calibri" w:eastAsia="Calibri" w:hAnsi="Calibri" w:cs="Calibri"/>
          <w:b/>
          <w:bCs/>
          <w:spacing w:val="1"/>
          <w:sz w:val="22"/>
          <w:szCs w:val="22"/>
        </w:rPr>
        <w:t>e</w:t>
      </w:r>
      <w:r w:rsidRPr="001B08CF">
        <w:rPr>
          <w:rFonts w:ascii="Calibri" w:eastAsia="Calibri" w:hAnsi="Calibri" w:cs="Calibri"/>
          <w:b/>
          <w:bCs/>
          <w:spacing w:val="2"/>
          <w:sz w:val="22"/>
          <w:szCs w:val="22"/>
        </w:rPr>
        <w:t>c</w:t>
      </w: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o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r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 xml:space="preserve">d 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(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14:paraId="7614078F" w14:textId="1E69E210" w:rsidR="001B08CF" w:rsidRDefault="009A07B3" w:rsidP="00B35778">
      <w:pPr>
        <w:spacing w:before="32" w:line="259" w:lineRule="auto"/>
        <w:ind w:left="101" w:right="33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 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 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hen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B08CF">
        <w:rPr>
          <w:rFonts w:ascii="Calibri" w:eastAsia="Calibri" w:hAnsi="Calibri" w:cs="Calibri"/>
          <w:sz w:val="22"/>
          <w:szCs w:val="22"/>
        </w:rPr>
        <w:t>end</w:t>
      </w:r>
      <w:r w:rsidR="001B08CF">
        <w:rPr>
          <w:rFonts w:ascii="Calibri" w:eastAsia="Calibri" w:hAnsi="Calibri" w:cs="Calibri"/>
          <w:spacing w:val="-1"/>
          <w:sz w:val="22"/>
          <w:szCs w:val="22"/>
        </w:rPr>
        <w:t>.</w:t>
      </w:r>
      <w:r w:rsidR="001B08C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B08CF"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ded 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>ng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aye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 a</w:t>
      </w:r>
      <w:r>
        <w:rPr>
          <w:rFonts w:ascii="Calibri" w:eastAsia="Calibri" w:hAnsi="Calibri" w:cs="Calibri"/>
          <w:spacing w:val="-1"/>
          <w:sz w:val="22"/>
          <w:szCs w:val="22"/>
        </w:rPr>
        <w:t>ls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data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ayer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ay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n.</w:t>
      </w:r>
    </w:p>
    <w:p w14:paraId="5F124BCA" w14:textId="77777777" w:rsidR="00B35778" w:rsidRPr="00B35778" w:rsidRDefault="00B35778" w:rsidP="00B35778">
      <w:pPr>
        <w:spacing w:before="32" w:line="259" w:lineRule="auto"/>
        <w:ind w:left="101" w:right="338"/>
        <w:rPr>
          <w:rFonts w:ascii="Calibri" w:eastAsia="Calibri" w:hAnsi="Calibri" w:cs="Calibri"/>
          <w:sz w:val="22"/>
          <w:szCs w:val="22"/>
        </w:rPr>
      </w:pPr>
    </w:p>
    <w:p w14:paraId="21617A83" w14:textId="308B965C" w:rsidR="002049F6" w:rsidRPr="001B08CF" w:rsidRDefault="001B08CF">
      <w:pPr>
        <w:spacing w:line="402" w:lineRule="auto"/>
        <w:ind w:left="101" w:right="4184"/>
        <w:rPr>
          <w:rFonts w:ascii="Calibri" w:eastAsia="Calibri" w:hAnsi="Calibri" w:cs="Calibri"/>
          <w:b/>
          <w:bCs/>
          <w:sz w:val="22"/>
          <w:szCs w:val="22"/>
        </w:rPr>
      </w:pPr>
      <w:r w:rsidRPr="001B08CF">
        <w:rPr>
          <w:rFonts w:ascii="Calibri" w:eastAsia="Calibri" w:hAnsi="Calibri" w:cs="Calibri"/>
          <w:b/>
          <w:bCs/>
          <w:spacing w:val="2"/>
          <w:sz w:val="22"/>
          <w:szCs w:val="22"/>
        </w:rPr>
        <w:t>M</w:t>
      </w: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o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v</w:t>
      </w:r>
      <w:r w:rsidRPr="001B08CF">
        <w:rPr>
          <w:rFonts w:ascii="Calibri" w:eastAsia="Calibri" w:hAnsi="Calibri" w:cs="Calibri"/>
          <w:b/>
          <w:bCs/>
          <w:spacing w:val="1"/>
          <w:sz w:val="22"/>
          <w:szCs w:val="22"/>
        </w:rPr>
        <w:t>e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(</w:t>
      </w:r>
      <w:r w:rsidR="009A07B3" w:rsidRPr="001B08CF"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14:paraId="33A5C4BD" w14:textId="5BBC6066" w:rsidR="002049F6" w:rsidRDefault="009A07B3">
      <w:pPr>
        <w:spacing w:before="33" w:line="259" w:lineRule="auto"/>
        <w:ind w:left="101" w:right="2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led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B08C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B08CF">
        <w:rPr>
          <w:rFonts w:ascii="Calibri" w:eastAsia="Calibri" w:hAnsi="Calibri" w:cs="Calibri"/>
          <w:sz w:val="22"/>
          <w:szCs w:val="22"/>
        </w:rPr>
        <w:t>v</w:t>
      </w:r>
      <w:r w:rsidR="001B08C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B08CF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1B08CF">
        <w:rPr>
          <w:rFonts w:ascii="Calibri" w:eastAsia="Calibri" w:hAnsi="Calibri" w:cs="Calibri"/>
          <w:sz w:val="22"/>
          <w:szCs w:val="22"/>
        </w:rPr>
        <w:t>y</w:t>
      </w:r>
      <w:r w:rsidR="001B08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B08CF">
        <w:rPr>
          <w:rFonts w:ascii="Calibri" w:eastAsia="Calibri" w:hAnsi="Calibri" w:cs="Calibri"/>
          <w:sz w:val="22"/>
          <w:szCs w:val="22"/>
        </w:rPr>
        <w:t>t</w:t>
      </w:r>
      <w:r w:rsidR="001B08C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B08CF">
        <w:rPr>
          <w:rFonts w:ascii="Calibri" w:eastAsia="Calibri" w:hAnsi="Calibri" w:cs="Calibri"/>
          <w:sz w:val="22"/>
          <w:szCs w:val="22"/>
        </w:rPr>
        <w:t>me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hen 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key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key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B35778">
        <w:rPr>
          <w:rFonts w:ascii="Calibri" w:eastAsia="Calibri" w:hAnsi="Calibri" w:cs="Calibri"/>
          <w:spacing w:val="3"/>
          <w:sz w:val="22"/>
          <w:szCs w:val="22"/>
        </w:rPr>
        <w:t>A</w:t>
      </w:r>
      <w:r w:rsidR="00B35778">
        <w:rPr>
          <w:rFonts w:ascii="Calibri" w:eastAsia="Calibri" w:hAnsi="Calibri" w:cs="Calibri"/>
          <w:sz w:val="22"/>
          <w:szCs w:val="22"/>
        </w:rPr>
        <w:t>l</w:t>
      </w:r>
      <w:r w:rsidR="00B35778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B35778">
        <w:rPr>
          <w:rFonts w:ascii="Calibri" w:eastAsia="Calibri" w:hAnsi="Calibri" w:cs="Calibri"/>
          <w:sz w:val="22"/>
          <w:szCs w:val="22"/>
        </w:rPr>
        <w:t>o,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ll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ement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B35778">
        <w:rPr>
          <w:rFonts w:ascii="Calibri" w:eastAsia="Calibri" w:hAnsi="Calibri" w:cs="Calibri"/>
          <w:spacing w:val="1"/>
          <w:sz w:val="22"/>
          <w:szCs w:val="22"/>
        </w:rPr>
        <w:t>v</w:t>
      </w:r>
      <w:r w:rsidR="00B35778">
        <w:rPr>
          <w:rFonts w:ascii="Calibri" w:eastAsia="Calibri" w:hAnsi="Calibri" w:cs="Calibri"/>
          <w:sz w:val="22"/>
          <w:szCs w:val="22"/>
        </w:rPr>
        <w:t>a</w:t>
      </w:r>
      <w:r w:rsidR="00B35778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B35778">
        <w:rPr>
          <w:rFonts w:ascii="Calibri" w:eastAsia="Calibri" w:hAnsi="Calibri" w:cs="Calibri"/>
          <w:sz w:val="22"/>
          <w:szCs w:val="22"/>
        </w:rPr>
        <w:t>ue,</w:t>
      </w:r>
      <w:r>
        <w:rPr>
          <w:rFonts w:ascii="Calibri" w:eastAsia="Calibri" w:hAnsi="Calibri" w:cs="Calibri"/>
          <w:sz w:val="22"/>
          <w:szCs w:val="22"/>
        </w:rPr>
        <w:t xml:space="preserve"> di</w:t>
      </w:r>
      <w:r>
        <w:rPr>
          <w:rFonts w:ascii="Calibri" w:eastAsia="Calibri" w:hAnsi="Calibri" w:cs="Calibri"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14:paraId="3B8560CA" w14:textId="77777777" w:rsidR="009A07B3" w:rsidRDefault="009A07B3" w:rsidP="009A07B3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FCE1ECA" w14:textId="6B1C6617" w:rsidR="00B35778" w:rsidRPr="001B08CF" w:rsidRDefault="00B35778" w:rsidP="009A07B3">
      <w:pPr>
        <w:rPr>
          <w:rFonts w:ascii="Calibri" w:eastAsia="Calibri" w:hAnsi="Calibri" w:cs="Calibri"/>
          <w:b/>
          <w:bCs/>
          <w:sz w:val="22"/>
          <w:szCs w:val="22"/>
        </w:rPr>
      </w:pPr>
      <w:r w:rsidRPr="001B08CF">
        <w:rPr>
          <w:rFonts w:ascii="Calibri" w:eastAsia="Calibri" w:hAnsi="Calibri" w:cs="Calibri"/>
          <w:b/>
          <w:bCs/>
          <w:sz w:val="22"/>
          <w:szCs w:val="22"/>
        </w:rPr>
        <w:t>I</w:t>
      </w: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n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i</w:t>
      </w:r>
      <w:r w:rsidRPr="001B08CF">
        <w:rPr>
          <w:rFonts w:ascii="Calibri" w:eastAsia="Calibri" w:hAnsi="Calibri" w:cs="Calibri"/>
          <w:b/>
          <w:bCs/>
          <w:spacing w:val="1"/>
          <w:sz w:val="22"/>
          <w:szCs w:val="22"/>
        </w:rPr>
        <w:t>t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i</w:t>
      </w: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a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l</w:t>
      </w:r>
      <w:r w:rsidRPr="001B08CF">
        <w:rPr>
          <w:rFonts w:ascii="Calibri" w:eastAsia="Calibri" w:hAnsi="Calibri" w:cs="Calibri"/>
          <w:b/>
          <w:bCs/>
          <w:spacing w:val="-1"/>
          <w:sz w:val="22"/>
          <w:szCs w:val="22"/>
        </w:rPr>
        <w:t>i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z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a</w:t>
      </w:r>
      <w:r w:rsidRPr="001B08CF">
        <w:rPr>
          <w:rFonts w:ascii="Calibri" w:eastAsia="Calibri" w:hAnsi="Calibri" w:cs="Calibri"/>
          <w:b/>
          <w:bCs/>
          <w:spacing w:val="1"/>
          <w:sz w:val="22"/>
          <w:szCs w:val="22"/>
        </w:rPr>
        <w:t>t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i</w:t>
      </w:r>
      <w:r w:rsidRPr="001B08CF">
        <w:rPr>
          <w:rFonts w:ascii="Calibri" w:eastAsia="Calibri" w:hAnsi="Calibri" w:cs="Calibri"/>
          <w:b/>
          <w:bCs/>
          <w:spacing w:val="-2"/>
          <w:sz w:val="22"/>
          <w:szCs w:val="22"/>
        </w:rPr>
        <w:t>o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 xml:space="preserve">n </w:t>
      </w:r>
      <w:r w:rsidRPr="001B08CF">
        <w:rPr>
          <w:rFonts w:ascii="Calibri" w:eastAsia="Calibri" w:hAnsi="Calibri" w:cs="Calibri"/>
          <w:b/>
          <w:bCs/>
          <w:spacing w:val="3"/>
          <w:sz w:val="22"/>
          <w:szCs w:val="22"/>
        </w:rPr>
        <w:t>(</w:t>
      </w:r>
      <w:r w:rsidRPr="001B08CF"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14:paraId="018006E0" w14:textId="77777777" w:rsidR="00B35778" w:rsidRDefault="00B35778" w:rsidP="00B35778">
      <w:pPr>
        <w:spacing w:before="1" w:line="180" w:lineRule="exact"/>
        <w:rPr>
          <w:sz w:val="18"/>
          <w:szCs w:val="18"/>
        </w:rPr>
      </w:pPr>
    </w:p>
    <w:p w14:paraId="29E618C4" w14:textId="77777777" w:rsidR="009A07B3" w:rsidRDefault="00B35778" w:rsidP="00B35778">
      <w:pPr>
        <w:spacing w:line="402" w:lineRule="auto"/>
        <w:ind w:left="101" w:right="4184"/>
        <w:rPr>
          <w:rFonts w:ascii="Calibri" w:eastAsia="Calibri" w:hAnsi="Calibri" w:cs="Calibri"/>
          <w:spacing w:val="-2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6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ues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</w:p>
    <w:p w14:paraId="03C7D53A" w14:textId="5C970D4D" w:rsidR="00B35778" w:rsidRDefault="00B35778" w:rsidP="00B35778">
      <w:pPr>
        <w:spacing w:line="402" w:lineRule="auto"/>
        <w:ind w:left="101" w:right="41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z</w:t>
      </w:r>
      <w:r>
        <w:rPr>
          <w:rFonts w:ascii="Calibri" w:eastAsia="Calibri" w:hAnsi="Calibri" w:cs="Calibri"/>
          <w:spacing w:val="-1"/>
          <w:sz w:val="22"/>
          <w:szCs w:val="22"/>
        </w:rPr>
        <w:t>ero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21A7A9EA" w14:textId="4A4350F6" w:rsidR="00B35778" w:rsidRPr="009A07B3" w:rsidRDefault="00B35778" w:rsidP="00B35778">
      <w:pPr>
        <w:spacing w:line="402" w:lineRule="auto"/>
        <w:ind w:left="101" w:right="4184"/>
        <w:rPr>
          <w:rFonts w:ascii="Calibri" w:eastAsia="Calibri" w:hAnsi="Calibri" w:cs="Calibri"/>
          <w:b/>
          <w:bCs/>
        </w:rPr>
      </w:pPr>
      <w:r w:rsidRPr="009A07B3">
        <w:rPr>
          <w:rFonts w:ascii="Calibri" w:eastAsia="Calibri" w:hAnsi="Calibri" w:cs="Calibri"/>
          <w:b/>
          <w:bCs/>
          <w:sz w:val="22"/>
          <w:szCs w:val="22"/>
        </w:rPr>
        <w:t xml:space="preserve">Int </w:t>
      </w:r>
      <w:proofErr w:type="gramStart"/>
      <w:r w:rsidRPr="009A07B3">
        <w:rPr>
          <w:rFonts w:ascii="Calibri" w:eastAsia="Calibri" w:hAnsi="Calibri" w:cs="Calibri"/>
          <w:b/>
          <w:bCs/>
        </w:rPr>
        <w:t>main(</w:t>
      </w:r>
      <w:proofErr w:type="gramEnd"/>
      <w:r w:rsidRPr="009A07B3">
        <w:rPr>
          <w:rFonts w:ascii="Calibri" w:eastAsia="Calibri" w:hAnsi="Calibri" w:cs="Calibri"/>
          <w:b/>
          <w:bCs/>
        </w:rPr>
        <w:t>)</w:t>
      </w:r>
    </w:p>
    <w:p w14:paraId="0B0C52A2" w14:textId="37841007" w:rsidR="00B35778" w:rsidRPr="009A07B3" w:rsidRDefault="00B35778" w:rsidP="009A07B3">
      <w:pPr>
        <w:pStyle w:val="ListParagraph"/>
        <w:numPr>
          <w:ilvl w:val="0"/>
          <w:numId w:val="2"/>
        </w:numPr>
        <w:spacing w:line="402" w:lineRule="auto"/>
        <w:ind w:right="4184"/>
        <w:rPr>
          <w:rFonts w:ascii="Calibri" w:eastAsia="Calibri" w:hAnsi="Calibri" w:cs="Calibri"/>
        </w:rPr>
      </w:pPr>
      <w:r w:rsidRPr="009A07B3">
        <w:rPr>
          <w:rFonts w:ascii="Calibri" w:eastAsia="Calibri" w:hAnsi="Calibri" w:cs="Calibri"/>
        </w:rPr>
        <w:t xml:space="preserve">Declaration of </w:t>
      </w:r>
      <w:r w:rsidR="009A07B3" w:rsidRPr="009A07B3">
        <w:rPr>
          <w:rFonts w:ascii="Calibri" w:eastAsia="Calibri" w:hAnsi="Calibri" w:cs="Calibri"/>
        </w:rPr>
        <w:t>game on</w:t>
      </w:r>
      <w:r w:rsidRPr="009A07B3">
        <w:rPr>
          <w:rFonts w:ascii="Calibri" w:eastAsia="Calibri" w:hAnsi="Calibri" w:cs="Calibri"/>
        </w:rPr>
        <w:t xml:space="preserve"> and arrow. Calling of the </w:t>
      </w:r>
      <w:r w:rsidR="009A07B3" w:rsidRPr="009A07B3">
        <w:rPr>
          <w:rFonts w:ascii="Calibri" w:eastAsia="Calibri" w:hAnsi="Calibri" w:cs="Calibri"/>
        </w:rPr>
        <w:t>functions: start</w:t>
      </w:r>
      <w:r w:rsidRPr="009A07B3">
        <w:rPr>
          <w:rFonts w:ascii="Calibri" w:eastAsia="Calibri" w:hAnsi="Calibri" w:cs="Calibri"/>
        </w:rPr>
        <w:t>, initialization, intro.</w:t>
      </w:r>
    </w:p>
    <w:p w14:paraId="74F022D7" w14:textId="1A0A633B" w:rsidR="00B35778" w:rsidRPr="009A07B3" w:rsidRDefault="00B35778" w:rsidP="009A07B3">
      <w:pPr>
        <w:pStyle w:val="ListParagraph"/>
        <w:numPr>
          <w:ilvl w:val="0"/>
          <w:numId w:val="2"/>
        </w:numPr>
        <w:spacing w:line="402" w:lineRule="auto"/>
        <w:ind w:right="4184"/>
        <w:rPr>
          <w:rFonts w:ascii="Calibri" w:eastAsia="Calibri" w:hAnsi="Calibri" w:cs="Calibri"/>
        </w:rPr>
      </w:pPr>
      <w:r w:rsidRPr="009A07B3">
        <w:rPr>
          <w:rFonts w:ascii="Calibri" w:eastAsia="Calibri" w:hAnsi="Calibri" w:cs="Calibri"/>
        </w:rPr>
        <w:t xml:space="preserve">While loop is </w:t>
      </w:r>
      <w:proofErr w:type="gramStart"/>
      <w:r w:rsidRPr="009A07B3">
        <w:rPr>
          <w:rFonts w:ascii="Calibri" w:eastAsia="Calibri" w:hAnsi="Calibri" w:cs="Calibri"/>
        </w:rPr>
        <w:t>ran</w:t>
      </w:r>
      <w:proofErr w:type="gramEnd"/>
      <w:r w:rsidRPr="009A07B3">
        <w:rPr>
          <w:rFonts w:ascii="Calibri" w:eastAsia="Calibri" w:hAnsi="Calibri" w:cs="Calibri"/>
        </w:rPr>
        <w:t xml:space="preserve"> until the user presses the digit 9.</w:t>
      </w:r>
    </w:p>
    <w:p w14:paraId="1B8D916C" w14:textId="5633E1C8" w:rsidR="00B35778" w:rsidRPr="009A07B3" w:rsidRDefault="00B35778" w:rsidP="009A07B3">
      <w:pPr>
        <w:pStyle w:val="ListParagraph"/>
        <w:numPr>
          <w:ilvl w:val="0"/>
          <w:numId w:val="2"/>
        </w:numPr>
        <w:spacing w:line="402" w:lineRule="auto"/>
        <w:ind w:right="4184"/>
        <w:rPr>
          <w:rFonts w:ascii="Calibri" w:eastAsia="Calibri" w:hAnsi="Calibri" w:cs="Calibri"/>
        </w:rPr>
      </w:pPr>
      <w:r w:rsidRPr="009A07B3">
        <w:rPr>
          <w:rFonts w:ascii="Calibri" w:eastAsia="Calibri" w:hAnsi="Calibri" w:cs="Calibri"/>
        </w:rPr>
        <w:t>The game starts when any key is pressed by the user.</w:t>
      </w:r>
    </w:p>
    <w:p w14:paraId="313D5545" w14:textId="31870E75" w:rsidR="00B35778" w:rsidRPr="009A07B3" w:rsidRDefault="00B35778" w:rsidP="009A07B3">
      <w:pPr>
        <w:pStyle w:val="ListParagraph"/>
        <w:numPr>
          <w:ilvl w:val="0"/>
          <w:numId w:val="2"/>
        </w:numPr>
        <w:spacing w:line="402" w:lineRule="auto"/>
        <w:ind w:right="4184"/>
        <w:rPr>
          <w:rFonts w:ascii="Calibri" w:eastAsia="Calibri" w:hAnsi="Calibri" w:cs="Calibri"/>
        </w:rPr>
      </w:pPr>
      <w:r w:rsidRPr="009A07B3">
        <w:rPr>
          <w:rFonts w:ascii="Calibri" w:eastAsia="Calibri" w:hAnsi="Calibri" w:cs="Calibri"/>
        </w:rPr>
        <w:t xml:space="preserve">The pressed key is assigned to the arrow and the arrow is sent to the move </w:t>
      </w:r>
      <w:r w:rsidR="009A07B3" w:rsidRPr="009A07B3">
        <w:rPr>
          <w:rFonts w:ascii="Calibri" w:eastAsia="Calibri" w:hAnsi="Calibri" w:cs="Calibri"/>
        </w:rPr>
        <w:t>function, one</w:t>
      </w:r>
      <w:r w:rsidRPr="009A07B3">
        <w:rPr>
          <w:rFonts w:ascii="Calibri" w:eastAsia="Calibri" w:hAnsi="Calibri" w:cs="Calibri"/>
        </w:rPr>
        <w:t xml:space="preserve"> the move function runs, the grid is checked by the check function and </w:t>
      </w:r>
      <w:proofErr w:type="gramStart"/>
      <w:r w:rsidRPr="009A07B3">
        <w:rPr>
          <w:rFonts w:ascii="Calibri" w:eastAsia="Calibri" w:hAnsi="Calibri" w:cs="Calibri"/>
        </w:rPr>
        <w:t>it’s</w:t>
      </w:r>
      <w:proofErr w:type="gramEnd"/>
      <w:r w:rsidRPr="009A07B3">
        <w:rPr>
          <w:rFonts w:ascii="Calibri" w:eastAsia="Calibri" w:hAnsi="Calibri" w:cs="Calibri"/>
        </w:rPr>
        <w:t xml:space="preserve"> return is assigned the </w:t>
      </w:r>
      <w:r w:rsidR="009A07B3" w:rsidRPr="009A07B3">
        <w:rPr>
          <w:rFonts w:ascii="Calibri" w:eastAsia="Calibri" w:hAnsi="Calibri" w:cs="Calibri"/>
        </w:rPr>
        <w:t>game on</w:t>
      </w:r>
      <w:r w:rsidRPr="009A07B3">
        <w:rPr>
          <w:rFonts w:ascii="Calibri" w:eastAsia="Calibri" w:hAnsi="Calibri" w:cs="Calibri"/>
        </w:rPr>
        <w:t xml:space="preserve">. If the </w:t>
      </w:r>
      <w:r w:rsidR="009A07B3" w:rsidRPr="009A07B3">
        <w:rPr>
          <w:rFonts w:ascii="Calibri" w:eastAsia="Calibri" w:hAnsi="Calibri" w:cs="Calibri"/>
        </w:rPr>
        <w:t>game on</w:t>
      </w:r>
      <w:r w:rsidRPr="009A07B3">
        <w:rPr>
          <w:rFonts w:ascii="Calibri" w:eastAsia="Calibri" w:hAnsi="Calibri" w:cs="Calibri"/>
        </w:rPr>
        <w:t xml:space="preserve"> is 2 the game will be continued, and if the </w:t>
      </w:r>
      <w:proofErr w:type="spellStart"/>
      <w:r w:rsidRPr="009A07B3">
        <w:rPr>
          <w:rFonts w:ascii="Calibri" w:eastAsia="Calibri" w:hAnsi="Calibri" w:cs="Calibri"/>
        </w:rPr>
        <w:t>game_on</w:t>
      </w:r>
      <w:proofErr w:type="spellEnd"/>
      <w:r w:rsidRPr="009A07B3">
        <w:rPr>
          <w:rFonts w:ascii="Calibri" w:eastAsia="Calibri" w:hAnsi="Calibri" w:cs="Calibri"/>
        </w:rPr>
        <w:t xml:space="preserve"> is zero or 1 it means that the user has lost or won.</w:t>
      </w:r>
    </w:p>
    <w:p w14:paraId="1A15A7D3" w14:textId="2C8A39BF" w:rsidR="00B35778" w:rsidRPr="009A07B3" w:rsidRDefault="00B35778" w:rsidP="009A07B3">
      <w:pPr>
        <w:pStyle w:val="ListParagraph"/>
        <w:numPr>
          <w:ilvl w:val="0"/>
          <w:numId w:val="2"/>
        </w:numPr>
        <w:spacing w:line="402" w:lineRule="auto"/>
        <w:ind w:right="4184"/>
        <w:rPr>
          <w:rFonts w:ascii="Calibri" w:eastAsia="Calibri" w:hAnsi="Calibri" w:cs="Calibri"/>
        </w:rPr>
      </w:pPr>
      <w:r w:rsidRPr="009A07B3">
        <w:rPr>
          <w:rFonts w:ascii="Calibri" w:eastAsia="Calibri" w:hAnsi="Calibri" w:cs="Calibri"/>
        </w:rPr>
        <w:t xml:space="preserve">Once this happens another function end and record functions are </w:t>
      </w:r>
      <w:proofErr w:type="gramStart"/>
      <w:r w:rsidRPr="009A07B3">
        <w:rPr>
          <w:rFonts w:ascii="Calibri" w:eastAsia="Calibri" w:hAnsi="Calibri" w:cs="Calibri"/>
        </w:rPr>
        <w:t>ran</w:t>
      </w:r>
      <w:proofErr w:type="gramEnd"/>
      <w:r w:rsidRPr="009A07B3">
        <w:rPr>
          <w:rFonts w:ascii="Calibri" w:eastAsia="Calibri" w:hAnsi="Calibri" w:cs="Calibri"/>
        </w:rPr>
        <w:t xml:space="preserve"> and the loop breaks.</w:t>
      </w:r>
    </w:p>
    <w:p w14:paraId="4DD62D40" w14:textId="06DEF689" w:rsidR="00B35778" w:rsidRPr="009A07B3" w:rsidRDefault="00B35778" w:rsidP="009A07B3">
      <w:pPr>
        <w:pStyle w:val="ListParagraph"/>
        <w:numPr>
          <w:ilvl w:val="0"/>
          <w:numId w:val="2"/>
        </w:numPr>
        <w:spacing w:line="402" w:lineRule="auto"/>
        <w:ind w:right="4184"/>
        <w:rPr>
          <w:rFonts w:ascii="Calibri" w:eastAsia="Calibri" w:hAnsi="Calibri" w:cs="Calibri"/>
        </w:rPr>
      </w:pPr>
      <w:r w:rsidRPr="009A07B3">
        <w:rPr>
          <w:rFonts w:ascii="Calibri" w:eastAsia="Calibri" w:hAnsi="Calibri" w:cs="Calibri"/>
        </w:rPr>
        <w:t>The screen will get cleared and a statement of thankyou will be displayed on the command screen the the game/program will come to an</w:t>
      </w:r>
      <w:r w:rsidR="009A07B3" w:rsidRPr="009A07B3">
        <w:rPr>
          <w:rFonts w:ascii="Calibri" w:eastAsia="Calibri" w:hAnsi="Calibri" w:cs="Calibri"/>
        </w:rPr>
        <w:t xml:space="preserve"> end</w:t>
      </w:r>
      <w:r w:rsidR="009A07B3">
        <w:rPr>
          <w:rFonts w:ascii="Calibri" w:eastAsia="Calibri" w:hAnsi="Calibri" w:cs="Calibri"/>
        </w:rPr>
        <w:t>.</w:t>
      </w:r>
    </w:p>
    <w:p w14:paraId="48304B84" w14:textId="77777777" w:rsidR="00B35778" w:rsidRDefault="00B35778" w:rsidP="00B35778">
      <w:pPr>
        <w:spacing w:line="402" w:lineRule="auto"/>
        <w:ind w:left="101" w:right="4184"/>
        <w:rPr>
          <w:rFonts w:ascii="Calibri" w:eastAsia="Calibri" w:hAnsi="Calibri" w:cs="Calibri"/>
          <w:sz w:val="22"/>
          <w:szCs w:val="22"/>
        </w:rPr>
      </w:pPr>
    </w:p>
    <w:p w14:paraId="15C8DF86" w14:textId="77777777" w:rsidR="00B35778" w:rsidRDefault="00B35778" w:rsidP="00B35778">
      <w:pPr>
        <w:spacing w:line="402" w:lineRule="auto"/>
        <w:ind w:left="101" w:right="4184"/>
        <w:rPr>
          <w:rFonts w:ascii="Calibri" w:eastAsia="Calibri" w:hAnsi="Calibri" w:cs="Calibri"/>
          <w:sz w:val="22"/>
          <w:szCs w:val="22"/>
        </w:rPr>
      </w:pPr>
    </w:p>
    <w:p w14:paraId="06860DDA" w14:textId="77777777" w:rsidR="00B35778" w:rsidRDefault="00B35778" w:rsidP="009A07B3">
      <w:pPr>
        <w:spacing w:before="33" w:line="259" w:lineRule="auto"/>
        <w:ind w:right="292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sectPr w:rsidR="00B35778" w:rsidSect="00B35778">
      <w:pgSz w:w="11920" w:h="16840"/>
      <w:pgMar w:top="1380" w:right="1340" w:bottom="280" w:left="13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1141"/>
    <w:multiLevelType w:val="hybridMultilevel"/>
    <w:tmpl w:val="59B83EB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668C4BC9"/>
    <w:multiLevelType w:val="multilevel"/>
    <w:tmpl w:val="2E9EDF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F6"/>
    <w:rsid w:val="001B08CF"/>
    <w:rsid w:val="002049F6"/>
    <w:rsid w:val="009A07B3"/>
    <w:rsid w:val="00B3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12ED"/>
  <w15:docId w15:val="{36DA8D70-472B-4749-816E-86D93057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(PC002)</dc:creator>
  <cp:lastModifiedBy>StudentUser</cp:lastModifiedBy>
  <cp:revision>2</cp:revision>
  <dcterms:created xsi:type="dcterms:W3CDTF">2021-12-21T04:51:00Z</dcterms:created>
  <dcterms:modified xsi:type="dcterms:W3CDTF">2021-12-21T04:51:00Z</dcterms:modified>
</cp:coreProperties>
</file>